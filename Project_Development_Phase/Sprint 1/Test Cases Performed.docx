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A66C" w14:textId="77777777" w:rsidR="00634C19" w:rsidRDefault="00000000">
      <w:pPr>
        <w:spacing w:before="81"/>
        <w:ind w:left="6316" w:right="623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elo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ment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se</w:t>
      </w:r>
    </w:p>
    <w:p w14:paraId="50EE4311" w14:textId="77777777" w:rsidR="00634C19" w:rsidRDefault="00634C19">
      <w:pPr>
        <w:spacing w:before="9" w:line="160" w:lineRule="exact"/>
        <w:rPr>
          <w:sz w:val="17"/>
          <w:szCs w:val="17"/>
        </w:rPr>
      </w:pPr>
    </w:p>
    <w:p w14:paraId="5F8FC81A" w14:textId="77777777" w:rsidR="00634C19" w:rsidRDefault="00000000">
      <w:pPr>
        <w:spacing w:line="240" w:lineRule="exact"/>
        <w:ind w:left="6604" w:right="6518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2"/>
          <w:position w:val="-1"/>
          <w:sz w:val="22"/>
          <w:szCs w:val="22"/>
        </w:rPr>
        <w:t>T</w:t>
      </w:r>
      <w:r>
        <w:rPr>
          <w:rFonts w:ascii="Arial" w:eastAsia="Arial" w:hAnsi="Arial" w:cs="Arial"/>
          <w:b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s</w:t>
      </w:r>
      <w:r>
        <w:rPr>
          <w:rFonts w:ascii="Arial" w:eastAsia="Arial" w:hAnsi="Arial" w:cs="Arial"/>
          <w:b/>
          <w:position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C</w:t>
      </w:r>
      <w:r>
        <w:rPr>
          <w:rFonts w:ascii="Arial" w:eastAsia="Arial" w:hAnsi="Arial" w:cs="Arial"/>
          <w:b/>
          <w:position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s</w:t>
      </w:r>
      <w:r>
        <w:rPr>
          <w:rFonts w:ascii="Arial" w:eastAsia="Arial" w:hAnsi="Arial" w:cs="Arial"/>
          <w:b/>
          <w:position w:val="-1"/>
          <w:sz w:val="22"/>
          <w:szCs w:val="22"/>
        </w:rPr>
        <w:t>es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position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f</w:t>
      </w:r>
      <w:r>
        <w:rPr>
          <w:rFonts w:ascii="Arial" w:eastAsia="Arial" w:hAnsi="Arial" w:cs="Arial"/>
          <w:b/>
          <w:position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position w:val="-1"/>
          <w:sz w:val="22"/>
          <w:szCs w:val="22"/>
        </w:rPr>
        <w:t>r</w:t>
      </w:r>
      <w:r>
        <w:rPr>
          <w:rFonts w:ascii="Arial" w:eastAsia="Arial" w:hAnsi="Arial" w:cs="Arial"/>
          <w:b/>
          <w:position w:val="-1"/>
          <w:sz w:val="22"/>
          <w:szCs w:val="22"/>
        </w:rPr>
        <w:t>med</w:t>
      </w:r>
    </w:p>
    <w:p w14:paraId="29FC80FD" w14:textId="77777777" w:rsidR="00634C19" w:rsidRDefault="00634C19">
      <w:pPr>
        <w:spacing w:before="8" w:line="160" w:lineRule="exact"/>
        <w:rPr>
          <w:sz w:val="17"/>
          <w:szCs w:val="17"/>
        </w:rPr>
      </w:pPr>
    </w:p>
    <w:tbl>
      <w:tblPr>
        <w:tblW w:w="0" w:type="auto"/>
        <w:tblInd w:w="48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5"/>
        <w:gridCol w:w="3711"/>
      </w:tblGrid>
      <w:tr w:rsidR="00634C19" w14:paraId="5136BD93" w14:textId="77777777">
        <w:trPr>
          <w:trHeight w:hRule="exact" w:val="350"/>
        </w:trPr>
        <w:tc>
          <w:tcPr>
            <w:tcW w:w="2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ED20D5" w14:textId="77777777" w:rsidR="00634C19" w:rsidRDefault="00000000">
            <w:pPr>
              <w:spacing w:before="35"/>
              <w:ind w:left="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ate</w:t>
            </w:r>
          </w:p>
        </w:tc>
        <w:tc>
          <w:tcPr>
            <w:tcW w:w="3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16AB0" w14:textId="77777777" w:rsidR="00634C19" w:rsidRDefault="00000000">
            <w:pPr>
              <w:spacing w:before="35"/>
              <w:ind w:left="10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29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2022</w:t>
            </w:r>
          </w:p>
        </w:tc>
      </w:tr>
      <w:tr w:rsidR="00634C19" w14:paraId="171EE35B" w14:textId="77777777">
        <w:trPr>
          <w:trHeight w:hRule="exact" w:val="350"/>
        </w:trPr>
        <w:tc>
          <w:tcPr>
            <w:tcW w:w="2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38FDD" w14:textId="77777777" w:rsidR="00634C19" w:rsidRDefault="00000000">
            <w:pPr>
              <w:spacing w:before="35"/>
              <w:ind w:left="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am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</w:p>
        </w:tc>
        <w:tc>
          <w:tcPr>
            <w:tcW w:w="3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2D47F" w14:textId="0301705C" w:rsidR="00634C19" w:rsidRDefault="00000000">
            <w:pPr>
              <w:spacing w:before="35"/>
              <w:ind w:left="10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PN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 w:rsidR="004649E3">
              <w:rPr>
                <w:rFonts w:ascii="Arial" w:eastAsia="Arial" w:hAnsi="Arial" w:cs="Arial"/>
                <w:b/>
                <w:sz w:val="22"/>
                <w:szCs w:val="22"/>
              </w:rPr>
              <w:t>17200</w:t>
            </w:r>
          </w:p>
        </w:tc>
      </w:tr>
      <w:tr w:rsidR="00634C19" w14:paraId="3F121263" w14:textId="77777777">
        <w:trPr>
          <w:trHeight w:hRule="exact" w:val="346"/>
        </w:trPr>
        <w:tc>
          <w:tcPr>
            <w:tcW w:w="2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4DE05" w14:textId="77777777" w:rsidR="00634C19" w:rsidRDefault="00000000">
            <w:pPr>
              <w:spacing w:before="32"/>
              <w:ind w:left="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t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</w:p>
        </w:tc>
        <w:tc>
          <w:tcPr>
            <w:tcW w:w="3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635FE" w14:textId="77777777" w:rsidR="00634C19" w:rsidRDefault="00000000">
            <w:pPr>
              <w:spacing w:before="32"/>
              <w:ind w:left="10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om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are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gi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</w:tr>
      <w:tr w:rsidR="00634C19" w14:paraId="67BE5840" w14:textId="77777777">
        <w:trPr>
          <w:trHeight w:hRule="exact" w:val="350"/>
        </w:trPr>
        <w:tc>
          <w:tcPr>
            <w:tcW w:w="2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833E3" w14:textId="77777777" w:rsidR="00634C19" w:rsidRDefault="00000000">
            <w:pPr>
              <w:spacing w:before="37"/>
              <w:ind w:left="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pri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</w:p>
        </w:tc>
        <w:tc>
          <w:tcPr>
            <w:tcW w:w="3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B4FB9" w14:textId="77777777" w:rsidR="00634C19" w:rsidRDefault="00000000">
            <w:pPr>
              <w:spacing w:before="37"/>
              <w:ind w:left="10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pri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t 1</w:t>
            </w:r>
          </w:p>
        </w:tc>
      </w:tr>
    </w:tbl>
    <w:p w14:paraId="0C4C8C9C" w14:textId="77777777" w:rsidR="00634C19" w:rsidRDefault="00634C19">
      <w:pPr>
        <w:spacing w:line="200" w:lineRule="exact"/>
      </w:pPr>
    </w:p>
    <w:p w14:paraId="6FBAEBB9" w14:textId="77777777" w:rsidR="00634C19" w:rsidRDefault="00634C19">
      <w:pPr>
        <w:spacing w:line="200" w:lineRule="exact"/>
      </w:pPr>
    </w:p>
    <w:p w14:paraId="70F21B1B" w14:textId="77777777" w:rsidR="00634C19" w:rsidRDefault="00634C19">
      <w:pPr>
        <w:spacing w:line="200" w:lineRule="exact"/>
      </w:pPr>
    </w:p>
    <w:p w14:paraId="1306C13D" w14:textId="77777777" w:rsidR="00634C19" w:rsidRDefault="00634C19">
      <w:pPr>
        <w:spacing w:before="16" w:line="220" w:lineRule="exact"/>
        <w:rPr>
          <w:sz w:val="22"/>
          <w:szCs w:val="22"/>
        </w:rPr>
      </w:pPr>
    </w:p>
    <w:p w14:paraId="05300054" w14:textId="77777777" w:rsidR="00634C19" w:rsidRDefault="00000000">
      <w:pPr>
        <w:spacing w:before="3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1D894EB7" w14:textId="77777777" w:rsidR="00634C19" w:rsidRDefault="00634C19">
      <w:pPr>
        <w:spacing w:before="6" w:line="160" w:lineRule="exact"/>
        <w:rPr>
          <w:sz w:val="17"/>
          <w:szCs w:val="17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1397"/>
        <w:gridCol w:w="3702"/>
        <w:gridCol w:w="3108"/>
        <w:gridCol w:w="2828"/>
        <w:gridCol w:w="1979"/>
        <w:gridCol w:w="1413"/>
      </w:tblGrid>
      <w:tr w:rsidR="00634C19" w14:paraId="400BE932" w14:textId="77777777" w:rsidTr="004649E3">
        <w:trPr>
          <w:trHeight w:hRule="exact" w:val="1216"/>
        </w:trPr>
        <w:tc>
          <w:tcPr>
            <w:tcW w:w="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D7ECC" w14:textId="77777777" w:rsidR="00634C19" w:rsidRDefault="00000000">
            <w:pPr>
              <w:spacing w:before="7" w:line="229" w:lineRule="auto"/>
              <w:ind w:left="136" w:right="128" w:hanging="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1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63A6B" w14:textId="77777777" w:rsidR="00634C19" w:rsidRDefault="00000000">
            <w:pPr>
              <w:spacing w:before="4" w:line="240" w:lineRule="exact"/>
              <w:ind w:left="117" w:right="47" w:firstLine="13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se 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on</w:t>
            </w:r>
          </w:p>
        </w:tc>
        <w:tc>
          <w:tcPr>
            <w:tcW w:w="3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BDA55" w14:textId="77777777" w:rsidR="00634C19" w:rsidRDefault="00634C19">
            <w:pPr>
              <w:spacing w:before="11" w:line="240" w:lineRule="exact"/>
              <w:rPr>
                <w:sz w:val="24"/>
                <w:szCs w:val="24"/>
              </w:rPr>
            </w:pPr>
          </w:p>
          <w:p w14:paraId="2A83E950" w14:textId="77777777" w:rsidR="00634C19" w:rsidRDefault="00000000">
            <w:pPr>
              <w:ind w:left="1261" w:right="125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3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A7443" w14:textId="77777777" w:rsidR="00634C19" w:rsidRDefault="00634C19">
            <w:pPr>
              <w:spacing w:before="11" w:line="240" w:lineRule="exact"/>
              <w:rPr>
                <w:sz w:val="24"/>
                <w:szCs w:val="24"/>
              </w:rPr>
            </w:pPr>
          </w:p>
          <w:p w14:paraId="3D6AEBC8" w14:textId="77777777" w:rsidR="00634C19" w:rsidRDefault="00000000">
            <w:pPr>
              <w:ind w:left="1026" w:right="101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ata</w:t>
            </w:r>
          </w:p>
        </w:tc>
        <w:tc>
          <w:tcPr>
            <w:tcW w:w="2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42F66" w14:textId="77777777" w:rsidR="00634C19" w:rsidRDefault="00634C19">
            <w:pPr>
              <w:spacing w:before="11" w:line="240" w:lineRule="exact"/>
              <w:rPr>
                <w:sz w:val="24"/>
                <w:szCs w:val="24"/>
              </w:rPr>
            </w:pPr>
          </w:p>
          <w:p w14:paraId="51FB2A6E" w14:textId="77777777" w:rsidR="00634C19" w:rsidRDefault="00000000">
            <w:pPr>
              <w:ind w:left="74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1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797A7" w14:textId="77777777" w:rsidR="00634C19" w:rsidRDefault="00634C19">
            <w:pPr>
              <w:spacing w:before="11" w:line="240" w:lineRule="exact"/>
              <w:rPr>
                <w:sz w:val="24"/>
                <w:szCs w:val="24"/>
              </w:rPr>
            </w:pPr>
          </w:p>
          <w:p w14:paraId="71A1A567" w14:textId="77777777" w:rsidR="00634C19" w:rsidRDefault="00000000">
            <w:pPr>
              <w:ind w:left="28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ctu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1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3420C" w14:textId="77777777" w:rsidR="00634C19" w:rsidRDefault="00634C19">
            <w:pPr>
              <w:spacing w:before="11" w:line="240" w:lineRule="exact"/>
              <w:rPr>
                <w:sz w:val="24"/>
                <w:szCs w:val="24"/>
              </w:rPr>
            </w:pPr>
          </w:p>
          <w:p w14:paraId="5219BA46" w14:textId="77777777" w:rsidR="00634C19" w:rsidRDefault="00000000">
            <w:pPr>
              <w:ind w:left="22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s/Fa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</w:p>
        </w:tc>
      </w:tr>
      <w:tr w:rsidR="00634C19" w14:paraId="7BAB020E" w14:textId="77777777" w:rsidTr="004649E3">
        <w:trPr>
          <w:trHeight w:hRule="exact" w:val="2840"/>
        </w:trPr>
        <w:tc>
          <w:tcPr>
            <w:tcW w:w="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DEDDF" w14:textId="77777777" w:rsidR="00634C19" w:rsidRDefault="00000000">
            <w:pPr>
              <w:spacing w:line="220" w:lineRule="exact"/>
              <w:ind w:left="293" w:right="3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1.</w:t>
            </w:r>
          </w:p>
        </w:tc>
        <w:tc>
          <w:tcPr>
            <w:tcW w:w="1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B3B28" w14:textId="77777777" w:rsidR="00634C19" w:rsidRDefault="00000000">
            <w:pPr>
              <w:spacing w:before="2" w:line="220" w:lineRule="exact"/>
              <w:ind w:left="191" w:right="179" w:hanging="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Cu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to</w:t>
            </w:r>
            <w:r>
              <w:rPr>
                <w:rFonts w:ascii="Arial" w:eastAsia="Arial" w:hAnsi="Arial" w:cs="Arial"/>
                <w:spacing w:val="-1"/>
                <w:w w:val="99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 xml:space="preserve">er 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-1"/>
                <w:w w:val="99"/>
              </w:rPr>
              <w:t>gi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tra</w:t>
            </w:r>
            <w:r>
              <w:rPr>
                <w:rFonts w:ascii="Arial" w:eastAsia="Arial" w:hAnsi="Arial" w:cs="Arial"/>
                <w:spacing w:val="2"/>
                <w:w w:val="99"/>
              </w:rPr>
              <w:t>t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 xml:space="preserve">on 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th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1"/>
                <w:w w:val="99"/>
              </w:rPr>
              <w:t>v</w:t>
            </w:r>
            <w:r>
              <w:rPr>
                <w:rFonts w:ascii="Arial" w:eastAsia="Arial" w:hAnsi="Arial" w:cs="Arial"/>
                <w:spacing w:val="2"/>
                <w:w w:val="99"/>
              </w:rPr>
              <w:t>a</w:t>
            </w:r>
            <w:r>
              <w:rPr>
                <w:rFonts w:ascii="Arial" w:eastAsia="Arial" w:hAnsi="Arial" w:cs="Arial"/>
                <w:spacing w:val="-1"/>
                <w:w w:val="99"/>
              </w:rPr>
              <w:t>l</w:t>
            </w:r>
            <w:r>
              <w:rPr>
                <w:rFonts w:ascii="Arial" w:eastAsia="Arial" w:hAnsi="Arial" w:cs="Arial"/>
                <w:spacing w:val="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d data</w:t>
            </w:r>
          </w:p>
        </w:tc>
        <w:tc>
          <w:tcPr>
            <w:tcW w:w="3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3961BE" w14:textId="77777777" w:rsidR="00634C19" w:rsidRDefault="00000000">
            <w:pPr>
              <w:spacing w:line="24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</w:p>
          <w:p w14:paraId="7167ABA8" w14:textId="77777777" w:rsidR="00634C19" w:rsidRDefault="00000000">
            <w:pPr>
              <w:spacing w:before="32" w:line="273" w:lineRule="auto"/>
              <w:ind w:left="107" w:right="87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</w:rPr>
              <w:t xml:space="preserve">e,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word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 xml:space="preserve">nd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word</w:t>
            </w:r>
          </w:p>
          <w:p w14:paraId="313152FA" w14:textId="77777777" w:rsidR="00634C19" w:rsidRDefault="00000000">
            <w:pPr>
              <w:spacing w:before="3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gi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er</w:t>
            </w:r>
          </w:p>
        </w:tc>
        <w:tc>
          <w:tcPr>
            <w:tcW w:w="3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A47FF" w14:textId="77777777" w:rsidR="004649E3" w:rsidRDefault="00000000">
            <w:pPr>
              <w:spacing w:before="2" w:line="220" w:lineRule="exact"/>
              <w:ind w:left="107" w:right="1050"/>
              <w:rPr>
                <w:rFonts w:ascii="Arial" w:eastAsia="Arial" w:hAnsi="Arial" w:cs="Arial"/>
                <w:spacing w:val="-1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me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=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 w:rsidR="004649E3">
              <w:rPr>
                <w:rFonts w:ascii="Arial" w:eastAsia="Arial" w:hAnsi="Arial" w:cs="Arial"/>
                <w:spacing w:val="-1"/>
              </w:rPr>
              <w:t>Dhanapal</w:t>
            </w:r>
          </w:p>
          <w:p w14:paraId="22B4C861" w14:textId="573658B8" w:rsidR="004649E3" w:rsidRDefault="00000000">
            <w:pPr>
              <w:spacing w:before="2" w:line="220" w:lineRule="exact"/>
              <w:ind w:left="107" w:right="1050"/>
              <w:rPr>
                <w:rFonts w:ascii="Arial" w:eastAsia="Arial" w:hAnsi="Arial" w:cs="Arial"/>
                <w:spacing w:val="1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me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=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 w:rsidR="004649E3">
              <w:rPr>
                <w:rFonts w:ascii="Arial" w:eastAsia="Arial" w:hAnsi="Arial" w:cs="Arial"/>
                <w:spacing w:val="-1"/>
              </w:rPr>
              <w:t>Nagaraj</w:t>
            </w:r>
          </w:p>
          <w:p w14:paraId="4C491FE7" w14:textId="755D989D" w:rsidR="00634C19" w:rsidRDefault="00000000">
            <w:pPr>
              <w:spacing w:before="2" w:line="220" w:lineRule="exact"/>
              <w:ind w:left="107" w:right="10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=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Cu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=</w:t>
            </w:r>
          </w:p>
          <w:p w14:paraId="2C59CE04" w14:textId="4437D9E3" w:rsidR="00634C19" w:rsidRDefault="004649E3">
            <w:pPr>
              <w:spacing w:line="220" w:lineRule="exact"/>
              <w:ind w:left="107"/>
              <w:rPr>
                <w:rFonts w:ascii="Arial" w:eastAsia="Arial" w:hAnsi="Arial" w:cs="Arial"/>
              </w:rPr>
            </w:pPr>
            <w:hyperlink r:id="rId6" w:history="1">
              <w:r w:rsidRPr="00403F24">
                <w:rPr>
                  <w:rStyle w:val="Hyperlink"/>
                  <w:rFonts w:ascii="Arial" w:eastAsia="Arial" w:hAnsi="Arial" w:cs="Arial"/>
                  <w:spacing w:val="1"/>
                </w:rPr>
                <w:t>dhanapalnagaraj2002</w:t>
              </w:r>
              <w:r w:rsidRPr="00403F24">
                <w:rPr>
                  <w:rStyle w:val="Hyperlink"/>
                  <w:rFonts w:ascii="Arial" w:eastAsia="Arial" w:hAnsi="Arial" w:cs="Arial"/>
                </w:rPr>
                <w:t>@</w:t>
              </w:r>
              <w:r w:rsidRPr="00403F24">
                <w:rPr>
                  <w:rStyle w:val="Hyperlink"/>
                  <w:rFonts w:ascii="Arial" w:eastAsia="Arial" w:hAnsi="Arial" w:cs="Arial"/>
                  <w:spacing w:val="1"/>
                </w:rPr>
                <w:t>g</w:t>
              </w:r>
              <w:r w:rsidRPr="00403F24">
                <w:rPr>
                  <w:rStyle w:val="Hyperlink"/>
                  <w:rFonts w:ascii="Arial" w:eastAsia="Arial" w:hAnsi="Arial" w:cs="Arial"/>
                </w:rPr>
                <w:t>m</w:t>
              </w:r>
              <w:r w:rsidRPr="00403F24">
                <w:rPr>
                  <w:rStyle w:val="Hyperlink"/>
                  <w:rFonts w:ascii="Arial" w:eastAsia="Arial" w:hAnsi="Arial" w:cs="Arial"/>
                  <w:spacing w:val="2"/>
                </w:rPr>
                <w:t>a</w:t>
              </w:r>
              <w:r w:rsidRPr="00403F24">
                <w:rPr>
                  <w:rStyle w:val="Hyperlink"/>
                  <w:rFonts w:ascii="Arial" w:eastAsia="Arial" w:hAnsi="Arial" w:cs="Arial"/>
                  <w:spacing w:val="-1"/>
                </w:rPr>
                <w:t>il</w:t>
              </w:r>
              <w:r w:rsidRPr="00403F24">
                <w:rPr>
                  <w:rStyle w:val="Hyperlink"/>
                  <w:rFonts w:ascii="Arial" w:eastAsia="Arial" w:hAnsi="Arial" w:cs="Arial"/>
                </w:rPr>
                <w:t>.</w:t>
              </w:r>
              <w:r w:rsidRPr="00403F24">
                <w:rPr>
                  <w:rStyle w:val="Hyperlink"/>
                  <w:rFonts w:ascii="Arial" w:eastAsia="Arial" w:hAnsi="Arial" w:cs="Arial"/>
                  <w:spacing w:val="1"/>
                </w:rPr>
                <w:t>c</w:t>
              </w:r>
              <w:r w:rsidRPr="00403F24">
                <w:rPr>
                  <w:rStyle w:val="Hyperlink"/>
                  <w:rFonts w:ascii="Arial" w:eastAsia="Arial" w:hAnsi="Arial" w:cs="Arial"/>
                  <w:spacing w:val="2"/>
                </w:rPr>
                <w:t>o</w:t>
              </w:r>
              <w:r w:rsidRPr="00403F24">
                <w:rPr>
                  <w:rStyle w:val="Hyperlink"/>
                  <w:rFonts w:ascii="Arial" w:eastAsia="Arial" w:hAnsi="Arial" w:cs="Arial"/>
                </w:rPr>
                <w:t>m</w:t>
              </w:r>
            </w:hyperlink>
          </w:p>
          <w:p w14:paraId="0C4134EA" w14:textId="77777777" w:rsidR="00634C19" w:rsidRDefault="00000000">
            <w:pPr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  <w:spacing w:val="-1"/>
              </w:rPr>
              <w:t>P</w:t>
            </w:r>
            <w:r>
              <w:rPr>
                <w:rFonts w:ascii="Arial" w:eastAsia="Arial" w:hAnsi="Arial" w:cs="Arial"/>
                <w:color w:val="FF0000"/>
              </w:rPr>
              <w:t>a</w:t>
            </w:r>
            <w:r>
              <w:rPr>
                <w:rFonts w:ascii="Arial" w:eastAsia="Arial" w:hAnsi="Arial" w:cs="Arial"/>
                <w:color w:val="FF0000"/>
                <w:spacing w:val="1"/>
              </w:rPr>
              <w:t>ss</w:t>
            </w:r>
            <w:r>
              <w:rPr>
                <w:rFonts w:ascii="Arial" w:eastAsia="Arial" w:hAnsi="Arial" w:cs="Arial"/>
                <w:color w:val="FF0000"/>
              </w:rPr>
              <w:t>word</w:t>
            </w:r>
            <w:r>
              <w:rPr>
                <w:rFonts w:ascii="Arial" w:eastAsia="Arial" w:hAnsi="Arial" w:cs="Arial"/>
                <w:color w:val="FF0000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</w:rPr>
              <w:t xml:space="preserve">= </w:t>
            </w:r>
            <w:r>
              <w:rPr>
                <w:rFonts w:ascii="Arial" w:eastAsia="Arial" w:hAnsi="Arial" w:cs="Arial"/>
                <w:color w:val="FF0000"/>
                <w:spacing w:val="2"/>
              </w:rPr>
              <w:t>1</w:t>
            </w:r>
            <w:r>
              <w:rPr>
                <w:rFonts w:ascii="Arial" w:eastAsia="Arial" w:hAnsi="Arial" w:cs="Arial"/>
                <w:color w:val="FF0000"/>
              </w:rPr>
              <w:t>2</w:t>
            </w:r>
            <w:r>
              <w:rPr>
                <w:rFonts w:ascii="Arial" w:eastAsia="Arial" w:hAnsi="Arial" w:cs="Arial"/>
                <w:color w:val="FF0000"/>
                <w:spacing w:val="-1"/>
              </w:rPr>
              <w:t>3</w:t>
            </w:r>
            <w:r>
              <w:rPr>
                <w:rFonts w:ascii="Arial" w:eastAsia="Arial" w:hAnsi="Arial" w:cs="Arial"/>
                <w:color w:val="FF0000"/>
                <w:spacing w:val="2"/>
              </w:rPr>
              <w:t>4</w:t>
            </w:r>
            <w:r>
              <w:rPr>
                <w:rFonts w:ascii="Arial" w:eastAsia="Arial" w:hAnsi="Arial" w:cs="Arial"/>
                <w:color w:val="FF0000"/>
              </w:rPr>
              <w:t>5</w:t>
            </w:r>
            <w:r>
              <w:rPr>
                <w:rFonts w:ascii="Arial" w:eastAsia="Arial" w:hAnsi="Arial" w:cs="Arial"/>
                <w:color w:val="FF0000"/>
                <w:spacing w:val="-1"/>
              </w:rPr>
              <w:t>6</w:t>
            </w:r>
            <w:r>
              <w:rPr>
                <w:rFonts w:ascii="Arial" w:eastAsia="Arial" w:hAnsi="Arial" w:cs="Arial"/>
                <w:color w:val="FF0000"/>
                <w:spacing w:val="2"/>
              </w:rPr>
              <w:t>7</w:t>
            </w:r>
            <w:r>
              <w:rPr>
                <w:rFonts w:ascii="Arial" w:eastAsia="Arial" w:hAnsi="Arial" w:cs="Arial"/>
                <w:color w:val="FF0000"/>
              </w:rPr>
              <w:t>8</w:t>
            </w:r>
          </w:p>
          <w:p w14:paraId="3C97B718" w14:textId="77777777" w:rsidR="00634C19" w:rsidRDefault="00000000">
            <w:pPr>
              <w:spacing w:before="1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</w:rPr>
              <w:t>Con</w:t>
            </w:r>
            <w:r>
              <w:rPr>
                <w:rFonts w:ascii="Arial" w:eastAsia="Arial" w:hAnsi="Arial" w:cs="Arial"/>
                <w:color w:val="FF0000"/>
                <w:spacing w:val="1"/>
              </w:rPr>
              <w:t>f</w:t>
            </w:r>
            <w:r>
              <w:rPr>
                <w:rFonts w:ascii="Arial" w:eastAsia="Arial" w:hAnsi="Arial" w:cs="Arial"/>
                <w:color w:val="FF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FF0000"/>
                <w:spacing w:val="1"/>
              </w:rPr>
              <w:t>r</w:t>
            </w:r>
            <w:r>
              <w:rPr>
                <w:rFonts w:ascii="Arial" w:eastAsia="Arial" w:hAnsi="Arial" w:cs="Arial"/>
                <w:color w:val="FF0000"/>
              </w:rPr>
              <w:t>m</w:t>
            </w:r>
            <w:r>
              <w:rPr>
                <w:rFonts w:ascii="Arial" w:eastAsia="Arial" w:hAnsi="Arial" w:cs="Arial"/>
                <w:color w:val="FF0000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  <w:spacing w:val="1"/>
              </w:rPr>
              <w:t>P</w:t>
            </w:r>
            <w:r>
              <w:rPr>
                <w:rFonts w:ascii="Arial" w:eastAsia="Arial" w:hAnsi="Arial" w:cs="Arial"/>
                <w:color w:val="FF0000"/>
              </w:rPr>
              <w:t>a</w:t>
            </w:r>
            <w:r>
              <w:rPr>
                <w:rFonts w:ascii="Arial" w:eastAsia="Arial" w:hAnsi="Arial" w:cs="Arial"/>
                <w:color w:val="FF0000"/>
                <w:spacing w:val="1"/>
              </w:rPr>
              <w:t>ss</w:t>
            </w:r>
            <w:r>
              <w:rPr>
                <w:rFonts w:ascii="Arial" w:eastAsia="Arial" w:hAnsi="Arial" w:cs="Arial"/>
                <w:color w:val="FF0000"/>
              </w:rPr>
              <w:t>word</w:t>
            </w:r>
            <w:r>
              <w:rPr>
                <w:rFonts w:ascii="Arial" w:eastAsia="Arial" w:hAnsi="Arial" w:cs="Arial"/>
                <w:color w:val="FF0000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</w:rPr>
              <w:t>=</w:t>
            </w:r>
          </w:p>
          <w:p w14:paraId="2357F581" w14:textId="77777777" w:rsidR="00634C19" w:rsidRDefault="00000000">
            <w:pPr>
              <w:spacing w:line="220" w:lineRule="exact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</w:rPr>
              <w:t>1</w:t>
            </w:r>
            <w:r>
              <w:rPr>
                <w:rFonts w:ascii="Arial" w:eastAsia="Arial" w:hAnsi="Arial" w:cs="Arial"/>
                <w:color w:val="FF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FF0000"/>
              </w:rPr>
              <w:t>3</w:t>
            </w:r>
            <w:r>
              <w:rPr>
                <w:rFonts w:ascii="Arial" w:eastAsia="Arial" w:hAnsi="Arial" w:cs="Arial"/>
                <w:color w:val="FF0000"/>
                <w:spacing w:val="1"/>
              </w:rPr>
              <w:t>4</w:t>
            </w:r>
            <w:r>
              <w:rPr>
                <w:rFonts w:ascii="Arial" w:eastAsia="Arial" w:hAnsi="Arial" w:cs="Arial"/>
                <w:color w:val="FF0000"/>
              </w:rPr>
              <w:t>5</w:t>
            </w:r>
            <w:r>
              <w:rPr>
                <w:rFonts w:ascii="Arial" w:eastAsia="Arial" w:hAnsi="Arial" w:cs="Arial"/>
                <w:color w:val="FF0000"/>
                <w:spacing w:val="-1"/>
              </w:rPr>
              <w:t>6</w:t>
            </w:r>
            <w:r>
              <w:rPr>
                <w:rFonts w:ascii="Arial" w:eastAsia="Arial" w:hAnsi="Arial" w:cs="Arial"/>
                <w:color w:val="FF0000"/>
                <w:spacing w:val="2"/>
              </w:rPr>
              <w:t>7</w:t>
            </w:r>
            <w:r>
              <w:rPr>
                <w:rFonts w:ascii="Arial" w:eastAsia="Arial" w:hAnsi="Arial" w:cs="Arial"/>
                <w:color w:val="FF0000"/>
              </w:rPr>
              <w:t>89</w:t>
            </w:r>
          </w:p>
        </w:tc>
        <w:tc>
          <w:tcPr>
            <w:tcW w:w="2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20AEB" w14:textId="77777777" w:rsidR="00634C19" w:rsidRDefault="00000000">
            <w:pPr>
              <w:spacing w:before="2" w:line="220" w:lineRule="exact"/>
              <w:ind w:left="337" w:right="3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 xml:space="preserve">n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ert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yi</w:t>
            </w:r>
            <w:r>
              <w:rPr>
                <w:rFonts w:ascii="Arial" w:eastAsia="Arial" w:hAnsi="Arial" w:cs="Arial"/>
              </w:rPr>
              <w:t>ng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99"/>
              </w:rPr>
              <w:t>“</w:t>
            </w:r>
            <w:r>
              <w:rPr>
                <w:rFonts w:ascii="Arial" w:eastAsia="Arial" w:hAnsi="Arial" w:cs="Arial"/>
                <w:spacing w:val="-1"/>
                <w:w w:val="99"/>
              </w:rPr>
              <w:t>P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ss</w:t>
            </w:r>
            <w:r>
              <w:rPr>
                <w:rFonts w:ascii="Arial" w:eastAsia="Arial" w:hAnsi="Arial" w:cs="Arial"/>
                <w:w w:val="99"/>
              </w:rPr>
              <w:t xml:space="preserve">words 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not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99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>atch”</w:t>
            </w:r>
          </w:p>
        </w:tc>
        <w:tc>
          <w:tcPr>
            <w:tcW w:w="1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97D90" w14:textId="77777777" w:rsidR="00634C19" w:rsidRDefault="00000000">
            <w:pPr>
              <w:spacing w:line="220" w:lineRule="exact"/>
              <w:ind w:left="4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s </w:t>
            </w:r>
            <w:proofErr w:type="gram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ted</w:t>
            </w:r>
            <w:proofErr w:type="gramEnd"/>
          </w:p>
        </w:tc>
        <w:tc>
          <w:tcPr>
            <w:tcW w:w="1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2CCE4" w14:textId="77777777" w:rsidR="00634C19" w:rsidRDefault="00000000">
            <w:pPr>
              <w:spacing w:line="220" w:lineRule="exact"/>
              <w:ind w:left="450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P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s</w:t>
            </w:r>
          </w:p>
        </w:tc>
      </w:tr>
      <w:tr w:rsidR="00634C19" w14:paraId="4AAE727B" w14:textId="77777777" w:rsidTr="004649E3">
        <w:trPr>
          <w:trHeight w:hRule="exact" w:val="2705"/>
        </w:trPr>
        <w:tc>
          <w:tcPr>
            <w:tcW w:w="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AD69F" w14:textId="77777777" w:rsidR="00634C19" w:rsidRDefault="00000000">
            <w:pPr>
              <w:spacing w:line="220" w:lineRule="exact"/>
              <w:ind w:left="293" w:right="3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2.</w:t>
            </w:r>
          </w:p>
        </w:tc>
        <w:tc>
          <w:tcPr>
            <w:tcW w:w="1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8879D7" w14:textId="77777777" w:rsidR="00634C19" w:rsidRDefault="00000000">
            <w:pPr>
              <w:spacing w:before="2" w:line="220" w:lineRule="exact"/>
              <w:ind w:left="191" w:right="179" w:hanging="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Cu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to</w:t>
            </w:r>
            <w:r>
              <w:rPr>
                <w:rFonts w:ascii="Arial" w:eastAsia="Arial" w:hAnsi="Arial" w:cs="Arial"/>
                <w:spacing w:val="-1"/>
                <w:w w:val="99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 xml:space="preserve">er 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-1"/>
                <w:w w:val="99"/>
              </w:rPr>
              <w:t>gi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tra</w:t>
            </w:r>
            <w:r>
              <w:rPr>
                <w:rFonts w:ascii="Arial" w:eastAsia="Arial" w:hAnsi="Arial" w:cs="Arial"/>
                <w:spacing w:val="2"/>
                <w:w w:val="99"/>
              </w:rPr>
              <w:t>t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 xml:space="preserve">on 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th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1"/>
                <w:w w:val="99"/>
              </w:rPr>
              <w:t>v</w:t>
            </w:r>
            <w:r>
              <w:rPr>
                <w:rFonts w:ascii="Arial" w:eastAsia="Arial" w:hAnsi="Arial" w:cs="Arial"/>
                <w:spacing w:val="2"/>
                <w:w w:val="99"/>
              </w:rPr>
              <w:t>a</w:t>
            </w:r>
            <w:r>
              <w:rPr>
                <w:rFonts w:ascii="Arial" w:eastAsia="Arial" w:hAnsi="Arial" w:cs="Arial"/>
                <w:spacing w:val="-1"/>
                <w:w w:val="99"/>
              </w:rPr>
              <w:t>l</w:t>
            </w:r>
            <w:r>
              <w:rPr>
                <w:rFonts w:ascii="Arial" w:eastAsia="Arial" w:hAnsi="Arial" w:cs="Arial"/>
                <w:spacing w:val="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d</w:t>
            </w:r>
          </w:p>
          <w:p w14:paraId="5FB6EC0B" w14:textId="77777777" w:rsidR="00634C19" w:rsidRDefault="00000000">
            <w:pPr>
              <w:spacing w:line="220" w:lineRule="exact"/>
              <w:ind w:left="471" w:right="4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data</w:t>
            </w:r>
          </w:p>
        </w:tc>
        <w:tc>
          <w:tcPr>
            <w:tcW w:w="3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A5205" w14:textId="77777777" w:rsidR="00634C19" w:rsidRDefault="00000000">
            <w:pPr>
              <w:spacing w:line="24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</w:p>
          <w:p w14:paraId="60792C22" w14:textId="77777777" w:rsidR="00634C19" w:rsidRDefault="00000000">
            <w:pPr>
              <w:spacing w:before="32" w:line="271" w:lineRule="auto"/>
              <w:ind w:left="107" w:right="87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</w:rPr>
              <w:t xml:space="preserve">e,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word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 xml:space="preserve">nd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word</w:t>
            </w:r>
          </w:p>
          <w:p w14:paraId="239EF589" w14:textId="77777777" w:rsidR="00634C19" w:rsidRDefault="00000000">
            <w:pPr>
              <w:spacing w:before="7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gi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er</w:t>
            </w:r>
          </w:p>
        </w:tc>
        <w:tc>
          <w:tcPr>
            <w:tcW w:w="3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0408E" w14:textId="77777777" w:rsidR="004649E3" w:rsidRDefault="00000000" w:rsidP="004649E3">
            <w:pPr>
              <w:spacing w:before="2" w:line="220" w:lineRule="exact"/>
              <w:ind w:left="107" w:right="10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me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=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 w:rsidR="004649E3">
              <w:rPr>
                <w:rFonts w:ascii="Arial" w:eastAsia="Arial" w:hAnsi="Arial" w:cs="Arial"/>
                <w:spacing w:val="-1"/>
              </w:rPr>
              <w:t>Dhanapal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43E52CD" w14:textId="23F594ED" w:rsidR="00634C19" w:rsidRDefault="00000000" w:rsidP="004649E3">
            <w:pPr>
              <w:spacing w:before="2" w:line="220" w:lineRule="exact"/>
              <w:ind w:left="107" w:right="10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me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=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 w:rsidR="004649E3">
              <w:rPr>
                <w:rFonts w:ascii="Arial" w:eastAsia="Arial" w:hAnsi="Arial" w:cs="Arial"/>
                <w:spacing w:val="-1"/>
              </w:rPr>
              <w:t>Nagaraj</w:t>
            </w:r>
            <w:r>
              <w:rPr>
                <w:rFonts w:ascii="Arial" w:eastAsia="Arial" w:hAnsi="Arial" w:cs="Arial"/>
              </w:rPr>
              <w:t xml:space="preserve"> Ro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=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Cu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</w:p>
          <w:p w14:paraId="05FB47A3" w14:textId="77777777" w:rsidR="00634C19" w:rsidRDefault="00000000">
            <w:pPr>
              <w:spacing w:line="220" w:lineRule="exact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  <w:spacing w:val="-1"/>
              </w:rPr>
              <w:t>E</w:t>
            </w:r>
            <w:r>
              <w:rPr>
                <w:rFonts w:ascii="Arial" w:eastAsia="Arial" w:hAnsi="Arial" w:cs="Arial"/>
                <w:color w:val="FF0000"/>
              </w:rPr>
              <w:t>m</w:t>
            </w:r>
            <w:r>
              <w:rPr>
                <w:rFonts w:ascii="Arial" w:eastAsia="Arial" w:hAnsi="Arial" w:cs="Arial"/>
                <w:color w:val="FF0000"/>
                <w:spacing w:val="2"/>
              </w:rPr>
              <w:t>a</w:t>
            </w:r>
            <w:r>
              <w:rPr>
                <w:rFonts w:ascii="Arial" w:eastAsia="Arial" w:hAnsi="Arial" w:cs="Arial"/>
                <w:color w:val="FF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FF0000"/>
              </w:rPr>
              <w:t>l</w:t>
            </w:r>
            <w:r>
              <w:rPr>
                <w:rFonts w:ascii="Arial" w:eastAsia="Arial" w:hAnsi="Arial" w:cs="Arial"/>
                <w:color w:val="FF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</w:rPr>
              <w:t>=</w:t>
            </w:r>
          </w:p>
          <w:p w14:paraId="19B26049" w14:textId="77777777" w:rsidR="005319BD" w:rsidRDefault="005319BD" w:rsidP="005319BD">
            <w:pPr>
              <w:spacing w:line="220" w:lineRule="exact"/>
              <w:ind w:left="107"/>
              <w:rPr>
                <w:rFonts w:ascii="Arial" w:eastAsia="Arial" w:hAnsi="Arial" w:cs="Arial"/>
              </w:rPr>
            </w:pPr>
            <w:hyperlink r:id="rId7" w:history="1">
              <w:r w:rsidRPr="00403F24">
                <w:rPr>
                  <w:rStyle w:val="Hyperlink"/>
                  <w:rFonts w:ascii="Arial" w:eastAsia="Arial" w:hAnsi="Arial" w:cs="Arial"/>
                  <w:spacing w:val="1"/>
                </w:rPr>
                <w:t>dhanapalnagaraj2002</w:t>
              </w:r>
              <w:r w:rsidRPr="00403F24">
                <w:rPr>
                  <w:rStyle w:val="Hyperlink"/>
                  <w:rFonts w:ascii="Arial" w:eastAsia="Arial" w:hAnsi="Arial" w:cs="Arial"/>
                </w:rPr>
                <w:t>@</w:t>
              </w:r>
              <w:r w:rsidRPr="00403F24">
                <w:rPr>
                  <w:rStyle w:val="Hyperlink"/>
                  <w:rFonts w:ascii="Arial" w:eastAsia="Arial" w:hAnsi="Arial" w:cs="Arial"/>
                  <w:spacing w:val="1"/>
                </w:rPr>
                <w:t>g</w:t>
              </w:r>
              <w:r w:rsidRPr="00403F24">
                <w:rPr>
                  <w:rStyle w:val="Hyperlink"/>
                  <w:rFonts w:ascii="Arial" w:eastAsia="Arial" w:hAnsi="Arial" w:cs="Arial"/>
                </w:rPr>
                <w:t>m</w:t>
              </w:r>
              <w:r w:rsidRPr="00403F24">
                <w:rPr>
                  <w:rStyle w:val="Hyperlink"/>
                  <w:rFonts w:ascii="Arial" w:eastAsia="Arial" w:hAnsi="Arial" w:cs="Arial"/>
                  <w:spacing w:val="2"/>
                </w:rPr>
                <w:t>a</w:t>
              </w:r>
              <w:r w:rsidRPr="00403F24">
                <w:rPr>
                  <w:rStyle w:val="Hyperlink"/>
                  <w:rFonts w:ascii="Arial" w:eastAsia="Arial" w:hAnsi="Arial" w:cs="Arial"/>
                  <w:spacing w:val="-1"/>
                </w:rPr>
                <w:t>il</w:t>
              </w:r>
              <w:r w:rsidRPr="00403F24">
                <w:rPr>
                  <w:rStyle w:val="Hyperlink"/>
                  <w:rFonts w:ascii="Arial" w:eastAsia="Arial" w:hAnsi="Arial" w:cs="Arial"/>
                </w:rPr>
                <w:t>.</w:t>
              </w:r>
              <w:r w:rsidRPr="00403F24">
                <w:rPr>
                  <w:rStyle w:val="Hyperlink"/>
                  <w:rFonts w:ascii="Arial" w:eastAsia="Arial" w:hAnsi="Arial" w:cs="Arial"/>
                  <w:spacing w:val="1"/>
                </w:rPr>
                <w:t>c</w:t>
              </w:r>
              <w:r w:rsidRPr="00403F24">
                <w:rPr>
                  <w:rStyle w:val="Hyperlink"/>
                  <w:rFonts w:ascii="Arial" w:eastAsia="Arial" w:hAnsi="Arial" w:cs="Arial"/>
                  <w:spacing w:val="2"/>
                </w:rPr>
                <w:t>o</w:t>
              </w:r>
              <w:r w:rsidRPr="00403F24">
                <w:rPr>
                  <w:rStyle w:val="Hyperlink"/>
                  <w:rFonts w:ascii="Arial" w:eastAsia="Arial" w:hAnsi="Arial" w:cs="Arial"/>
                </w:rPr>
                <w:t>m</w:t>
              </w:r>
            </w:hyperlink>
          </w:p>
          <w:p w14:paraId="271CEDDD" w14:textId="77777777" w:rsidR="00634C19" w:rsidRDefault="00000000">
            <w:pPr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word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= </w:t>
            </w:r>
            <w:r>
              <w:rPr>
                <w:rFonts w:ascii="Arial" w:eastAsia="Arial" w:hAnsi="Arial" w:cs="Arial"/>
                <w:spacing w:val="2"/>
              </w:rPr>
              <w:t>1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1"/>
              </w:rPr>
              <w:t>3</w:t>
            </w:r>
            <w:r>
              <w:rPr>
                <w:rFonts w:ascii="Arial" w:eastAsia="Arial" w:hAnsi="Arial" w:cs="Arial"/>
                <w:spacing w:val="2"/>
              </w:rPr>
              <w:t>4</w:t>
            </w: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  <w:spacing w:val="-1"/>
              </w:rPr>
              <w:t>6</w:t>
            </w:r>
            <w:r>
              <w:rPr>
                <w:rFonts w:ascii="Arial" w:eastAsia="Arial" w:hAnsi="Arial" w:cs="Arial"/>
                <w:spacing w:val="2"/>
              </w:rPr>
              <w:t>7</w:t>
            </w:r>
            <w:r>
              <w:rPr>
                <w:rFonts w:ascii="Arial" w:eastAsia="Arial" w:hAnsi="Arial" w:cs="Arial"/>
              </w:rPr>
              <w:t>8</w:t>
            </w:r>
          </w:p>
          <w:p w14:paraId="1BDE1134" w14:textId="77777777" w:rsidR="00634C19" w:rsidRDefault="00000000">
            <w:pPr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</w:t>
            </w:r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word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=</w:t>
            </w:r>
          </w:p>
          <w:p w14:paraId="3146AA2B" w14:textId="77777777" w:rsidR="00634C19" w:rsidRDefault="00000000">
            <w:pPr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1"/>
              </w:rPr>
              <w:t>2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1"/>
              </w:rPr>
              <w:t>4</w:t>
            </w: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  <w:spacing w:val="-1"/>
              </w:rPr>
              <w:t>6</w:t>
            </w:r>
            <w:r>
              <w:rPr>
                <w:rFonts w:ascii="Arial" w:eastAsia="Arial" w:hAnsi="Arial" w:cs="Arial"/>
                <w:spacing w:val="2"/>
              </w:rPr>
              <w:t>7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2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B08E3" w14:textId="77777777" w:rsidR="00634C19" w:rsidRDefault="00000000">
            <w:pPr>
              <w:spacing w:before="2" w:line="220" w:lineRule="exact"/>
              <w:ind w:left="138" w:right="342" w:firstLine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 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ert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y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ng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“</w:t>
            </w:r>
            <w:r>
              <w:rPr>
                <w:rFonts w:ascii="Arial" w:eastAsia="Arial" w:hAnsi="Arial" w:cs="Arial"/>
              </w:rPr>
              <w:t>Inv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il</w:t>
            </w:r>
            <w:r>
              <w:rPr>
                <w:rFonts w:ascii="Arial" w:eastAsia="Arial" w:hAnsi="Arial" w:cs="Arial"/>
              </w:rPr>
              <w:t>”</w:t>
            </w:r>
          </w:p>
        </w:tc>
        <w:tc>
          <w:tcPr>
            <w:tcW w:w="1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0E16D" w14:textId="77777777" w:rsidR="00634C19" w:rsidRDefault="00000000">
            <w:pPr>
              <w:spacing w:line="220" w:lineRule="exact"/>
              <w:ind w:left="4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s </w:t>
            </w:r>
            <w:proofErr w:type="gram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ted</w:t>
            </w:r>
            <w:proofErr w:type="gramEnd"/>
          </w:p>
        </w:tc>
        <w:tc>
          <w:tcPr>
            <w:tcW w:w="1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50144" w14:textId="77777777" w:rsidR="00634C19" w:rsidRDefault="00000000">
            <w:pPr>
              <w:spacing w:line="220" w:lineRule="exact"/>
              <w:ind w:left="450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P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s</w:t>
            </w:r>
          </w:p>
        </w:tc>
      </w:tr>
    </w:tbl>
    <w:p w14:paraId="216ABE5D" w14:textId="77777777" w:rsidR="00634C19" w:rsidRDefault="00634C19">
      <w:pPr>
        <w:sectPr w:rsidR="00634C19">
          <w:type w:val="continuous"/>
          <w:pgSz w:w="16860" w:h="11920" w:orient="landscape"/>
          <w:pgMar w:top="620" w:right="700" w:bottom="280" w:left="620" w:header="720" w:footer="720" w:gutter="0"/>
          <w:cols w:space="720"/>
        </w:sectPr>
      </w:pPr>
    </w:p>
    <w:p w14:paraId="1715BBEC" w14:textId="77777777" w:rsidR="00634C19" w:rsidRDefault="00634C19">
      <w:pPr>
        <w:spacing w:before="9" w:line="80" w:lineRule="exact"/>
        <w:rPr>
          <w:sz w:val="9"/>
          <w:szCs w:val="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1410"/>
        <w:gridCol w:w="3735"/>
        <w:gridCol w:w="3137"/>
        <w:gridCol w:w="2854"/>
        <w:gridCol w:w="1997"/>
        <w:gridCol w:w="1426"/>
      </w:tblGrid>
      <w:tr w:rsidR="00634C19" w14:paraId="2D8E6B45" w14:textId="77777777" w:rsidTr="005319BD">
        <w:trPr>
          <w:trHeight w:hRule="exact" w:val="267"/>
        </w:trPr>
        <w:tc>
          <w:tcPr>
            <w:tcW w:w="8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7D700CF" w14:textId="77777777" w:rsidR="00634C19" w:rsidRDefault="00000000">
            <w:pPr>
              <w:spacing w:before="10"/>
              <w:ind w:left="293" w:right="3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3.</w:t>
            </w:r>
          </w:p>
        </w:tc>
        <w:tc>
          <w:tcPr>
            <w:tcW w:w="141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E46E841" w14:textId="77777777" w:rsidR="00634C19" w:rsidRDefault="00000000">
            <w:pPr>
              <w:spacing w:line="220" w:lineRule="exact"/>
              <w:ind w:left="26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er</w:t>
            </w:r>
          </w:p>
        </w:tc>
        <w:tc>
          <w:tcPr>
            <w:tcW w:w="373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148E467" w14:textId="77777777" w:rsidR="00634C19" w:rsidRDefault="00000000">
            <w:pPr>
              <w:spacing w:line="24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</w:p>
          <w:p w14:paraId="346EEE47" w14:textId="77777777" w:rsidR="00634C19" w:rsidRDefault="00000000">
            <w:pPr>
              <w:spacing w:before="40" w:line="272" w:lineRule="auto"/>
              <w:ind w:left="107" w:right="87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</w:rPr>
              <w:t xml:space="preserve">e,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word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 xml:space="preserve">nd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word</w:t>
            </w:r>
          </w:p>
          <w:p w14:paraId="1EB7EFBD" w14:textId="77777777" w:rsidR="00634C19" w:rsidRDefault="00000000">
            <w:pPr>
              <w:spacing w:before="4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gi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er</w:t>
            </w:r>
          </w:p>
        </w:tc>
        <w:tc>
          <w:tcPr>
            <w:tcW w:w="31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174E640" w14:textId="73420B15" w:rsidR="00634C19" w:rsidRDefault="00000000">
            <w:pPr>
              <w:spacing w:before="10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</w:rPr>
              <w:t>F</w:t>
            </w:r>
            <w:r>
              <w:rPr>
                <w:rFonts w:ascii="Arial" w:eastAsia="Arial" w:hAnsi="Arial" w:cs="Arial"/>
                <w:color w:val="FF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FF0000"/>
                <w:spacing w:val="1"/>
              </w:rPr>
              <w:t>rs</w:t>
            </w:r>
            <w:r>
              <w:rPr>
                <w:rFonts w:ascii="Arial" w:eastAsia="Arial" w:hAnsi="Arial" w:cs="Arial"/>
                <w:color w:val="FF0000"/>
              </w:rPr>
              <w:t>t</w:t>
            </w:r>
            <w:r>
              <w:rPr>
                <w:rFonts w:ascii="Arial" w:eastAsia="Arial" w:hAnsi="Arial" w:cs="Arial"/>
                <w:color w:val="FF0000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</w:rPr>
              <w:t>N</w:t>
            </w:r>
            <w:r>
              <w:rPr>
                <w:rFonts w:ascii="Arial" w:eastAsia="Arial" w:hAnsi="Arial" w:cs="Arial"/>
                <w:color w:val="FF0000"/>
                <w:spacing w:val="2"/>
              </w:rPr>
              <w:t>a</w:t>
            </w:r>
            <w:r>
              <w:rPr>
                <w:rFonts w:ascii="Arial" w:eastAsia="Arial" w:hAnsi="Arial" w:cs="Arial"/>
                <w:color w:val="FF0000"/>
              </w:rPr>
              <w:t>me</w:t>
            </w:r>
            <w:r>
              <w:rPr>
                <w:rFonts w:ascii="Arial" w:eastAsia="Arial" w:hAnsi="Arial" w:cs="Arial"/>
                <w:color w:val="FF0000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</w:rPr>
              <w:t xml:space="preserve">= </w:t>
            </w:r>
            <w:r w:rsidR="004649E3">
              <w:rPr>
                <w:rFonts w:ascii="Arial" w:eastAsia="Arial" w:hAnsi="Arial" w:cs="Arial"/>
                <w:color w:val="FF0000"/>
                <w:spacing w:val="1"/>
              </w:rPr>
              <w:t>Dhanapal</w:t>
            </w:r>
          </w:p>
          <w:p w14:paraId="4CB1EEC1" w14:textId="4AAA3AC0" w:rsidR="00634C19" w:rsidRDefault="00000000">
            <w:pPr>
              <w:spacing w:before="5"/>
              <w:ind w:left="107" w:right="10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me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=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 w:rsidR="004649E3">
              <w:rPr>
                <w:rFonts w:ascii="Arial" w:eastAsia="Arial" w:hAnsi="Arial" w:cs="Arial"/>
                <w:spacing w:val="-1"/>
              </w:rPr>
              <w:t>Nagaraj</w:t>
            </w:r>
            <w:r>
              <w:rPr>
                <w:rFonts w:ascii="Arial" w:eastAsia="Arial" w:hAnsi="Arial" w:cs="Arial"/>
              </w:rPr>
              <w:t xml:space="preserve"> Ro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=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Cu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=</w:t>
            </w:r>
          </w:p>
          <w:p w14:paraId="7222483B" w14:textId="77777777" w:rsidR="005319BD" w:rsidRDefault="005319BD" w:rsidP="005319BD">
            <w:pPr>
              <w:spacing w:line="220" w:lineRule="exact"/>
              <w:ind w:left="107"/>
              <w:rPr>
                <w:rFonts w:ascii="Arial" w:eastAsia="Arial" w:hAnsi="Arial" w:cs="Arial"/>
              </w:rPr>
            </w:pPr>
            <w:hyperlink r:id="rId8" w:history="1">
              <w:r w:rsidRPr="00403F24">
                <w:rPr>
                  <w:rStyle w:val="Hyperlink"/>
                  <w:rFonts w:ascii="Arial" w:eastAsia="Arial" w:hAnsi="Arial" w:cs="Arial"/>
                  <w:spacing w:val="1"/>
                </w:rPr>
                <w:t>dhanapalnagaraj2002</w:t>
              </w:r>
              <w:r w:rsidRPr="00403F24">
                <w:rPr>
                  <w:rStyle w:val="Hyperlink"/>
                  <w:rFonts w:ascii="Arial" w:eastAsia="Arial" w:hAnsi="Arial" w:cs="Arial"/>
                </w:rPr>
                <w:t>@</w:t>
              </w:r>
              <w:r w:rsidRPr="00403F24">
                <w:rPr>
                  <w:rStyle w:val="Hyperlink"/>
                  <w:rFonts w:ascii="Arial" w:eastAsia="Arial" w:hAnsi="Arial" w:cs="Arial"/>
                  <w:spacing w:val="1"/>
                </w:rPr>
                <w:t>g</w:t>
              </w:r>
              <w:r w:rsidRPr="00403F24">
                <w:rPr>
                  <w:rStyle w:val="Hyperlink"/>
                  <w:rFonts w:ascii="Arial" w:eastAsia="Arial" w:hAnsi="Arial" w:cs="Arial"/>
                </w:rPr>
                <w:t>m</w:t>
              </w:r>
              <w:r w:rsidRPr="00403F24">
                <w:rPr>
                  <w:rStyle w:val="Hyperlink"/>
                  <w:rFonts w:ascii="Arial" w:eastAsia="Arial" w:hAnsi="Arial" w:cs="Arial"/>
                  <w:spacing w:val="2"/>
                </w:rPr>
                <w:t>a</w:t>
              </w:r>
              <w:r w:rsidRPr="00403F24">
                <w:rPr>
                  <w:rStyle w:val="Hyperlink"/>
                  <w:rFonts w:ascii="Arial" w:eastAsia="Arial" w:hAnsi="Arial" w:cs="Arial"/>
                  <w:spacing w:val="-1"/>
                </w:rPr>
                <w:t>il</w:t>
              </w:r>
              <w:r w:rsidRPr="00403F24">
                <w:rPr>
                  <w:rStyle w:val="Hyperlink"/>
                  <w:rFonts w:ascii="Arial" w:eastAsia="Arial" w:hAnsi="Arial" w:cs="Arial"/>
                </w:rPr>
                <w:t>.</w:t>
              </w:r>
              <w:r w:rsidRPr="00403F24">
                <w:rPr>
                  <w:rStyle w:val="Hyperlink"/>
                  <w:rFonts w:ascii="Arial" w:eastAsia="Arial" w:hAnsi="Arial" w:cs="Arial"/>
                  <w:spacing w:val="1"/>
                </w:rPr>
                <w:t>c</w:t>
              </w:r>
              <w:r w:rsidRPr="00403F24">
                <w:rPr>
                  <w:rStyle w:val="Hyperlink"/>
                  <w:rFonts w:ascii="Arial" w:eastAsia="Arial" w:hAnsi="Arial" w:cs="Arial"/>
                  <w:spacing w:val="2"/>
                </w:rPr>
                <w:t>o</w:t>
              </w:r>
              <w:r w:rsidRPr="00403F24">
                <w:rPr>
                  <w:rStyle w:val="Hyperlink"/>
                  <w:rFonts w:ascii="Arial" w:eastAsia="Arial" w:hAnsi="Arial" w:cs="Arial"/>
                </w:rPr>
                <w:t>m</w:t>
              </w:r>
            </w:hyperlink>
          </w:p>
          <w:p w14:paraId="61214338" w14:textId="6B247ED3" w:rsidR="00634C19" w:rsidRDefault="00634C19">
            <w:pPr>
              <w:spacing w:line="220" w:lineRule="exact"/>
              <w:ind w:left="107"/>
              <w:rPr>
                <w:rFonts w:ascii="Arial" w:eastAsia="Arial" w:hAnsi="Arial" w:cs="Arial"/>
              </w:rPr>
            </w:pPr>
          </w:p>
          <w:p w14:paraId="541CA4C4" w14:textId="77777777" w:rsidR="00634C19" w:rsidRDefault="00000000">
            <w:pPr>
              <w:spacing w:line="220" w:lineRule="exact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word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= </w:t>
            </w:r>
            <w:r>
              <w:rPr>
                <w:rFonts w:ascii="Arial" w:eastAsia="Arial" w:hAnsi="Arial" w:cs="Arial"/>
                <w:spacing w:val="2"/>
              </w:rPr>
              <w:t>1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1"/>
              </w:rPr>
              <w:t>3</w:t>
            </w:r>
            <w:r>
              <w:rPr>
                <w:rFonts w:ascii="Arial" w:eastAsia="Arial" w:hAnsi="Arial" w:cs="Arial"/>
                <w:spacing w:val="2"/>
              </w:rPr>
              <w:t>4</w:t>
            </w: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  <w:spacing w:val="-1"/>
              </w:rPr>
              <w:t>6</w:t>
            </w:r>
            <w:r>
              <w:rPr>
                <w:rFonts w:ascii="Arial" w:eastAsia="Arial" w:hAnsi="Arial" w:cs="Arial"/>
                <w:spacing w:val="2"/>
              </w:rPr>
              <w:t>7</w:t>
            </w:r>
            <w:r>
              <w:rPr>
                <w:rFonts w:ascii="Arial" w:eastAsia="Arial" w:hAnsi="Arial" w:cs="Arial"/>
              </w:rPr>
              <w:t>8</w:t>
            </w:r>
          </w:p>
          <w:p w14:paraId="69E9E2D8" w14:textId="77777777" w:rsidR="00634C19" w:rsidRDefault="00000000">
            <w:pPr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</w:t>
            </w:r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word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=</w:t>
            </w:r>
          </w:p>
          <w:p w14:paraId="4CB06B09" w14:textId="77777777" w:rsidR="00634C19" w:rsidRDefault="00000000">
            <w:pPr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1"/>
              </w:rPr>
              <w:t>2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1"/>
              </w:rPr>
              <w:t>4</w:t>
            </w: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  <w:spacing w:val="-1"/>
              </w:rPr>
              <w:t>6</w:t>
            </w:r>
            <w:r>
              <w:rPr>
                <w:rFonts w:ascii="Arial" w:eastAsia="Arial" w:hAnsi="Arial" w:cs="Arial"/>
                <w:spacing w:val="2"/>
              </w:rPr>
              <w:t>7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28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70707B2" w14:textId="77777777" w:rsidR="00634C19" w:rsidRDefault="00000000">
            <w:pPr>
              <w:spacing w:line="220" w:lineRule="exact"/>
              <w:ind w:left="317" w:right="3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n</w:t>
            </w:r>
          </w:p>
          <w:p w14:paraId="53BEFFD2" w14:textId="77777777" w:rsidR="00634C19" w:rsidRDefault="00000000">
            <w:pPr>
              <w:spacing w:before="1"/>
              <w:ind w:left="354" w:right="3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ert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yi</w:t>
            </w:r>
            <w:r>
              <w:rPr>
                <w:rFonts w:ascii="Arial" w:eastAsia="Arial" w:hAnsi="Arial" w:cs="Arial"/>
              </w:rPr>
              <w:t>ng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  <w:spacing w:val="3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9"/>
              </w:rPr>
              <w:t>n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spacing w:val="2"/>
                <w:w w:val="99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e at</w:t>
            </w:r>
            <w:r>
              <w:rPr>
                <w:rFonts w:ascii="Arial" w:eastAsia="Arial" w:hAnsi="Arial" w:cs="Arial"/>
                <w:spacing w:val="-1"/>
              </w:rPr>
              <w:t xml:space="preserve"> 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w w:val="99"/>
              </w:rPr>
              <w:t xml:space="preserve">3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ters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9"/>
              </w:rPr>
              <w:t>l</w:t>
            </w:r>
            <w:r>
              <w:rPr>
                <w:rFonts w:ascii="Arial" w:eastAsia="Arial" w:hAnsi="Arial" w:cs="Arial"/>
                <w:w w:val="99"/>
              </w:rPr>
              <w:t>o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w w:val="99"/>
              </w:rPr>
              <w:t>g!”</w:t>
            </w:r>
          </w:p>
        </w:tc>
        <w:tc>
          <w:tcPr>
            <w:tcW w:w="199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168F20E" w14:textId="77777777" w:rsidR="00634C19" w:rsidRDefault="00000000">
            <w:pPr>
              <w:spacing w:before="10"/>
              <w:ind w:left="4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s </w:t>
            </w:r>
            <w:proofErr w:type="gram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ted</w:t>
            </w:r>
            <w:proofErr w:type="gramEnd"/>
          </w:p>
        </w:tc>
        <w:tc>
          <w:tcPr>
            <w:tcW w:w="14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21AE9F7" w14:textId="77777777" w:rsidR="00634C19" w:rsidRDefault="00000000">
            <w:pPr>
              <w:spacing w:before="10"/>
              <w:ind w:left="450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P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s</w:t>
            </w:r>
          </w:p>
        </w:tc>
      </w:tr>
      <w:tr w:rsidR="00634C19" w14:paraId="4CBCE71F" w14:textId="77777777" w:rsidTr="005319BD">
        <w:trPr>
          <w:trHeight w:hRule="exact" w:val="257"/>
        </w:trPr>
        <w:tc>
          <w:tcPr>
            <w:tcW w:w="84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BB5F4EE" w14:textId="77777777" w:rsidR="00634C19" w:rsidRDefault="00634C19"/>
        </w:tc>
        <w:tc>
          <w:tcPr>
            <w:tcW w:w="141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E823783" w14:textId="77777777" w:rsidR="00634C19" w:rsidRDefault="00000000">
            <w:pPr>
              <w:spacing w:line="200" w:lineRule="exact"/>
              <w:ind w:left="2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gi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tra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on</w:t>
            </w:r>
          </w:p>
        </w:tc>
        <w:tc>
          <w:tcPr>
            <w:tcW w:w="373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4986965" w14:textId="77777777" w:rsidR="00634C19" w:rsidRDefault="00634C19"/>
        </w:tc>
        <w:tc>
          <w:tcPr>
            <w:tcW w:w="313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6100222" w14:textId="77777777" w:rsidR="00634C19" w:rsidRDefault="00634C19"/>
        </w:tc>
        <w:tc>
          <w:tcPr>
            <w:tcW w:w="28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F2EC645" w14:textId="77777777" w:rsidR="00634C19" w:rsidRDefault="00634C19"/>
        </w:tc>
        <w:tc>
          <w:tcPr>
            <w:tcW w:w="199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078F878" w14:textId="77777777" w:rsidR="00634C19" w:rsidRDefault="00634C19"/>
        </w:tc>
        <w:tc>
          <w:tcPr>
            <w:tcW w:w="142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BE0DE4D" w14:textId="77777777" w:rsidR="00634C19" w:rsidRDefault="00634C19"/>
        </w:tc>
      </w:tr>
      <w:tr w:rsidR="00634C19" w14:paraId="28C83DBC" w14:textId="77777777" w:rsidTr="005319BD">
        <w:trPr>
          <w:trHeight w:hRule="exact" w:val="254"/>
        </w:trPr>
        <w:tc>
          <w:tcPr>
            <w:tcW w:w="84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5FB5E1E" w14:textId="77777777" w:rsidR="00634C19" w:rsidRDefault="00634C19"/>
        </w:tc>
        <w:tc>
          <w:tcPr>
            <w:tcW w:w="141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7564DD0" w14:textId="77777777" w:rsidR="00634C19" w:rsidRDefault="00000000">
            <w:pPr>
              <w:spacing w:line="220" w:lineRule="exact"/>
              <w:ind w:left="2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th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373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4F3DEC8" w14:textId="77777777" w:rsidR="00634C19" w:rsidRDefault="00634C19"/>
        </w:tc>
        <w:tc>
          <w:tcPr>
            <w:tcW w:w="313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AB67DA9" w14:textId="77777777" w:rsidR="00634C19" w:rsidRDefault="00634C19"/>
        </w:tc>
        <w:tc>
          <w:tcPr>
            <w:tcW w:w="28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5FFC8E3" w14:textId="77777777" w:rsidR="00634C19" w:rsidRDefault="00634C19"/>
        </w:tc>
        <w:tc>
          <w:tcPr>
            <w:tcW w:w="199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0CA7620" w14:textId="77777777" w:rsidR="00634C19" w:rsidRDefault="00634C19"/>
        </w:tc>
        <w:tc>
          <w:tcPr>
            <w:tcW w:w="142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2224BF0" w14:textId="77777777" w:rsidR="00634C19" w:rsidRDefault="00634C19"/>
        </w:tc>
      </w:tr>
      <w:tr w:rsidR="00634C19" w14:paraId="534BDBF4" w14:textId="77777777" w:rsidTr="005319BD">
        <w:trPr>
          <w:trHeight w:hRule="exact" w:val="1431"/>
        </w:trPr>
        <w:tc>
          <w:tcPr>
            <w:tcW w:w="84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52AF1" w14:textId="77777777" w:rsidR="00634C19" w:rsidRDefault="00634C19"/>
        </w:tc>
        <w:tc>
          <w:tcPr>
            <w:tcW w:w="14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7D2AA0" w14:textId="77777777" w:rsidR="00634C19" w:rsidRDefault="00000000">
            <w:pPr>
              <w:spacing w:line="200" w:lineRule="exact"/>
              <w:ind w:left="469" w:right="4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data</w:t>
            </w:r>
          </w:p>
        </w:tc>
        <w:tc>
          <w:tcPr>
            <w:tcW w:w="373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93C7B" w14:textId="77777777" w:rsidR="00634C19" w:rsidRDefault="00634C19"/>
        </w:tc>
        <w:tc>
          <w:tcPr>
            <w:tcW w:w="31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1F401" w14:textId="77777777" w:rsidR="00634C19" w:rsidRDefault="00634C19"/>
        </w:tc>
        <w:tc>
          <w:tcPr>
            <w:tcW w:w="28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AA27B" w14:textId="77777777" w:rsidR="00634C19" w:rsidRDefault="00634C19"/>
        </w:tc>
        <w:tc>
          <w:tcPr>
            <w:tcW w:w="199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8138A" w14:textId="77777777" w:rsidR="00634C19" w:rsidRDefault="00634C19"/>
        </w:tc>
        <w:tc>
          <w:tcPr>
            <w:tcW w:w="14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25A37" w14:textId="77777777" w:rsidR="00634C19" w:rsidRDefault="00634C19"/>
        </w:tc>
      </w:tr>
      <w:tr w:rsidR="00634C19" w14:paraId="66E323CA" w14:textId="77777777" w:rsidTr="005319BD">
        <w:trPr>
          <w:trHeight w:hRule="exact" w:val="267"/>
        </w:trPr>
        <w:tc>
          <w:tcPr>
            <w:tcW w:w="8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041EFBE" w14:textId="77777777" w:rsidR="00634C19" w:rsidRDefault="00000000">
            <w:pPr>
              <w:spacing w:before="10"/>
              <w:ind w:left="293" w:right="3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4.</w:t>
            </w:r>
          </w:p>
        </w:tc>
        <w:tc>
          <w:tcPr>
            <w:tcW w:w="141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C97062C" w14:textId="77777777" w:rsidR="00634C19" w:rsidRDefault="00000000">
            <w:pPr>
              <w:spacing w:line="220" w:lineRule="exact"/>
              <w:ind w:left="26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er</w:t>
            </w:r>
          </w:p>
        </w:tc>
        <w:tc>
          <w:tcPr>
            <w:tcW w:w="373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8D477A9" w14:textId="77777777" w:rsidR="00634C19" w:rsidRDefault="00000000">
            <w:pPr>
              <w:spacing w:line="24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</w:p>
          <w:p w14:paraId="39FF78A5" w14:textId="77777777" w:rsidR="00634C19" w:rsidRDefault="00000000">
            <w:pPr>
              <w:spacing w:before="37" w:line="271" w:lineRule="auto"/>
              <w:ind w:left="107" w:right="87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</w:rPr>
              <w:t xml:space="preserve">e,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word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 xml:space="preserve">nd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word</w:t>
            </w:r>
          </w:p>
          <w:p w14:paraId="18C41B26" w14:textId="77777777" w:rsidR="00634C19" w:rsidRDefault="00000000">
            <w:pPr>
              <w:spacing w:before="7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gi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er</w:t>
            </w:r>
          </w:p>
        </w:tc>
        <w:tc>
          <w:tcPr>
            <w:tcW w:w="31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C24BBD0" w14:textId="77777777" w:rsidR="005319BD" w:rsidRDefault="00000000">
            <w:pPr>
              <w:spacing w:before="2" w:line="220" w:lineRule="exact"/>
              <w:ind w:left="107" w:right="1051"/>
              <w:rPr>
                <w:rFonts w:ascii="Arial" w:eastAsia="Arial" w:hAnsi="Arial" w:cs="Arial"/>
                <w:spacing w:val="-1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Na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= </w:t>
            </w:r>
            <w:r w:rsidR="004649E3">
              <w:rPr>
                <w:rFonts w:ascii="Arial" w:eastAsia="Arial" w:hAnsi="Arial" w:cs="Arial"/>
                <w:spacing w:val="-1"/>
              </w:rPr>
              <w:t>Dhanapal</w:t>
            </w:r>
          </w:p>
          <w:p w14:paraId="1E8CE0FA" w14:textId="7845C45F" w:rsidR="005319BD" w:rsidRDefault="00000000">
            <w:pPr>
              <w:spacing w:before="2" w:line="220" w:lineRule="exact"/>
              <w:ind w:left="107" w:right="1051"/>
              <w:rPr>
                <w:rFonts w:ascii="Arial" w:eastAsia="Arial" w:hAnsi="Arial" w:cs="Arial"/>
                <w:spacing w:val="-1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me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=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 w:rsidR="004649E3">
              <w:rPr>
                <w:rFonts w:ascii="Arial" w:eastAsia="Arial" w:hAnsi="Arial" w:cs="Arial"/>
                <w:spacing w:val="-1"/>
              </w:rPr>
              <w:t>Nagaraj</w:t>
            </w:r>
          </w:p>
          <w:p w14:paraId="3652460A" w14:textId="278B57FD" w:rsidR="00634C19" w:rsidRDefault="00000000">
            <w:pPr>
              <w:spacing w:before="2" w:line="220" w:lineRule="exact"/>
              <w:ind w:left="107" w:right="10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=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Cu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=</w:t>
            </w:r>
          </w:p>
          <w:p w14:paraId="2839E8B6" w14:textId="77777777" w:rsidR="005319BD" w:rsidRDefault="005319BD" w:rsidP="005319BD">
            <w:pPr>
              <w:spacing w:line="220" w:lineRule="exact"/>
              <w:ind w:left="107"/>
              <w:rPr>
                <w:rFonts w:ascii="Arial" w:eastAsia="Arial" w:hAnsi="Arial" w:cs="Arial"/>
              </w:rPr>
            </w:pPr>
            <w:hyperlink r:id="rId9" w:history="1">
              <w:r w:rsidRPr="00403F24">
                <w:rPr>
                  <w:rStyle w:val="Hyperlink"/>
                  <w:rFonts w:ascii="Arial" w:eastAsia="Arial" w:hAnsi="Arial" w:cs="Arial"/>
                  <w:spacing w:val="1"/>
                </w:rPr>
                <w:t>dhanapalnagaraj2002</w:t>
              </w:r>
              <w:r w:rsidRPr="00403F24">
                <w:rPr>
                  <w:rStyle w:val="Hyperlink"/>
                  <w:rFonts w:ascii="Arial" w:eastAsia="Arial" w:hAnsi="Arial" w:cs="Arial"/>
                </w:rPr>
                <w:t>@</w:t>
              </w:r>
              <w:r w:rsidRPr="00403F24">
                <w:rPr>
                  <w:rStyle w:val="Hyperlink"/>
                  <w:rFonts w:ascii="Arial" w:eastAsia="Arial" w:hAnsi="Arial" w:cs="Arial"/>
                  <w:spacing w:val="1"/>
                </w:rPr>
                <w:t>g</w:t>
              </w:r>
              <w:r w:rsidRPr="00403F24">
                <w:rPr>
                  <w:rStyle w:val="Hyperlink"/>
                  <w:rFonts w:ascii="Arial" w:eastAsia="Arial" w:hAnsi="Arial" w:cs="Arial"/>
                </w:rPr>
                <w:t>m</w:t>
              </w:r>
              <w:r w:rsidRPr="00403F24">
                <w:rPr>
                  <w:rStyle w:val="Hyperlink"/>
                  <w:rFonts w:ascii="Arial" w:eastAsia="Arial" w:hAnsi="Arial" w:cs="Arial"/>
                  <w:spacing w:val="2"/>
                </w:rPr>
                <w:t>a</w:t>
              </w:r>
              <w:r w:rsidRPr="00403F24">
                <w:rPr>
                  <w:rStyle w:val="Hyperlink"/>
                  <w:rFonts w:ascii="Arial" w:eastAsia="Arial" w:hAnsi="Arial" w:cs="Arial"/>
                  <w:spacing w:val="-1"/>
                </w:rPr>
                <w:t>il</w:t>
              </w:r>
              <w:r w:rsidRPr="00403F24">
                <w:rPr>
                  <w:rStyle w:val="Hyperlink"/>
                  <w:rFonts w:ascii="Arial" w:eastAsia="Arial" w:hAnsi="Arial" w:cs="Arial"/>
                </w:rPr>
                <w:t>.</w:t>
              </w:r>
              <w:r w:rsidRPr="00403F24">
                <w:rPr>
                  <w:rStyle w:val="Hyperlink"/>
                  <w:rFonts w:ascii="Arial" w:eastAsia="Arial" w:hAnsi="Arial" w:cs="Arial"/>
                  <w:spacing w:val="1"/>
                </w:rPr>
                <w:t>c</w:t>
              </w:r>
              <w:r w:rsidRPr="00403F24">
                <w:rPr>
                  <w:rStyle w:val="Hyperlink"/>
                  <w:rFonts w:ascii="Arial" w:eastAsia="Arial" w:hAnsi="Arial" w:cs="Arial"/>
                  <w:spacing w:val="2"/>
                </w:rPr>
                <w:t>o</w:t>
              </w:r>
              <w:r w:rsidRPr="00403F24">
                <w:rPr>
                  <w:rStyle w:val="Hyperlink"/>
                  <w:rFonts w:ascii="Arial" w:eastAsia="Arial" w:hAnsi="Arial" w:cs="Arial"/>
                </w:rPr>
                <w:t>m</w:t>
              </w:r>
            </w:hyperlink>
          </w:p>
          <w:p w14:paraId="2DE0C97E" w14:textId="77777777" w:rsidR="00634C19" w:rsidRDefault="00000000">
            <w:pPr>
              <w:spacing w:before="1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  <w:spacing w:val="-1"/>
              </w:rPr>
              <w:t>P</w:t>
            </w:r>
            <w:r>
              <w:rPr>
                <w:rFonts w:ascii="Arial" w:eastAsia="Arial" w:hAnsi="Arial" w:cs="Arial"/>
                <w:color w:val="FF0000"/>
              </w:rPr>
              <w:t>a</w:t>
            </w:r>
            <w:r>
              <w:rPr>
                <w:rFonts w:ascii="Arial" w:eastAsia="Arial" w:hAnsi="Arial" w:cs="Arial"/>
                <w:color w:val="FF0000"/>
                <w:spacing w:val="1"/>
              </w:rPr>
              <w:t>ss</w:t>
            </w:r>
            <w:r>
              <w:rPr>
                <w:rFonts w:ascii="Arial" w:eastAsia="Arial" w:hAnsi="Arial" w:cs="Arial"/>
                <w:color w:val="FF0000"/>
              </w:rPr>
              <w:t>word</w:t>
            </w:r>
            <w:r>
              <w:rPr>
                <w:rFonts w:ascii="Arial" w:eastAsia="Arial" w:hAnsi="Arial" w:cs="Arial"/>
                <w:color w:val="FF0000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</w:rPr>
              <w:t xml:space="preserve">= </w:t>
            </w:r>
            <w:r>
              <w:rPr>
                <w:rFonts w:ascii="Arial" w:eastAsia="Arial" w:hAnsi="Arial" w:cs="Arial"/>
                <w:color w:val="FF0000"/>
                <w:spacing w:val="2"/>
              </w:rPr>
              <w:t>1</w:t>
            </w:r>
            <w:r>
              <w:rPr>
                <w:rFonts w:ascii="Arial" w:eastAsia="Arial" w:hAnsi="Arial" w:cs="Arial"/>
                <w:color w:val="FF0000"/>
              </w:rPr>
              <w:t>2</w:t>
            </w:r>
            <w:r>
              <w:rPr>
                <w:rFonts w:ascii="Arial" w:eastAsia="Arial" w:hAnsi="Arial" w:cs="Arial"/>
                <w:color w:val="FF0000"/>
                <w:spacing w:val="-1"/>
              </w:rPr>
              <w:t>3</w:t>
            </w:r>
            <w:r>
              <w:rPr>
                <w:rFonts w:ascii="Arial" w:eastAsia="Arial" w:hAnsi="Arial" w:cs="Arial"/>
                <w:color w:val="FF0000"/>
              </w:rPr>
              <w:t>4</w:t>
            </w:r>
          </w:p>
          <w:p w14:paraId="239EC110" w14:textId="77777777" w:rsidR="00634C19" w:rsidRDefault="00000000">
            <w:pPr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</w:rPr>
              <w:t>Con</w:t>
            </w:r>
            <w:r>
              <w:rPr>
                <w:rFonts w:ascii="Arial" w:eastAsia="Arial" w:hAnsi="Arial" w:cs="Arial"/>
                <w:color w:val="FF0000"/>
                <w:spacing w:val="1"/>
              </w:rPr>
              <w:t>f</w:t>
            </w:r>
            <w:r>
              <w:rPr>
                <w:rFonts w:ascii="Arial" w:eastAsia="Arial" w:hAnsi="Arial" w:cs="Arial"/>
                <w:color w:val="FF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FF0000"/>
                <w:spacing w:val="1"/>
              </w:rPr>
              <w:t>r</w:t>
            </w:r>
            <w:r>
              <w:rPr>
                <w:rFonts w:ascii="Arial" w:eastAsia="Arial" w:hAnsi="Arial" w:cs="Arial"/>
                <w:color w:val="FF0000"/>
              </w:rPr>
              <w:t>m</w:t>
            </w:r>
            <w:r>
              <w:rPr>
                <w:rFonts w:ascii="Arial" w:eastAsia="Arial" w:hAnsi="Arial" w:cs="Arial"/>
                <w:color w:val="FF0000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  <w:spacing w:val="1"/>
              </w:rPr>
              <w:t>P</w:t>
            </w:r>
            <w:r>
              <w:rPr>
                <w:rFonts w:ascii="Arial" w:eastAsia="Arial" w:hAnsi="Arial" w:cs="Arial"/>
                <w:color w:val="FF0000"/>
              </w:rPr>
              <w:t>a</w:t>
            </w:r>
            <w:r>
              <w:rPr>
                <w:rFonts w:ascii="Arial" w:eastAsia="Arial" w:hAnsi="Arial" w:cs="Arial"/>
                <w:color w:val="FF0000"/>
                <w:spacing w:val="1"/>
              </w:rPr>
              <w:t>ss</w:t>
            </w:r>
            <w:r>
              <w:rPr>
                <w:rFonts w:ascii="Arial" w:eastAsia="Arial" w:hAnsi="Arial" w:cs="Arial"/>
                <w:color w:val="FF0000"/>
              </w:rPr>
              <w:t>word</w:t>
            </w:r>
            <w:r>
              <w:rPr>
                <w:rFonts w:ascii="Arial" w:eastAsia="Arial" w:hAnsi="Arial" w:cs="Arial"/>
                <w:color w:val="FF0000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</w:rPr>
              <w:t>=</w:t>
            </w:r>
          </w:p>
          <w:p w14:paraId="1C6157EF" w14:textId="77777777" w:rsidR="00634C19" w:rsidRDefault="00000000">
            <w:pPr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</w:rPr>
              <w:t>1234</w:t>
            </w:r>
          </w:p>
        </w:tc>
        <w:tc>
          <w:tcPr>
            <w:tcW w:w="28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D772C7C" w14:textId="77777777" w:rsidR="00634C19" w:rsidRDefault="00000000">
            <w:pPr>
              <w:spacing w:before="2" w:line="220" w:lineRule="exact"/>
              <w:ind w:left="337" w:right="3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 xml:space="preserve">n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ert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yi</w:t>
            </w:r>
            <w:r>
              <w:rPr>
                <w:rFonts w:ascii="Arial" w:eastAsia="Arial" w:hAnsi="Arial" w:cs="Arial"/>
              </w:rPr>
              <w:t>ng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99"/>
              </w:rPr>
              <w:t>“</w:t>
            </w:r>
            <w:r>
              <w:rPr>
                <w:rFonts w:ascii="Arial" w:eastAsia="Arial" w:hAnsi="Arial" w:cs="Arial"/>
                <w:spacing w:val="-1"/>
                <w:w w:val="99"/>
              </w:rPr>
              <w:t>P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ss</w:t>
            </w:r>
            <w:r>
              <w:rPr>
                <w:rFonts w:ascii="Arial" w:eastAsia="Arial" w:hAnsi="Arial" w:cs="Arial"/>
                <w:w w:val="99"/>
              </w:rPr>
              <w:t xml:space="preserve">words 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e at</w:t>
            </w:r>
            <w:r>
              <w:rPr>
                <w:rFonts w:ascii="Arial" w:eastAsia="Arial" w:hAnsi="Arial" w:cs="Arial"/>
                <w:spacing w:val="-1"/>
              </w:rPr>
              <w:t xml:space="preserve"> 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w w:val="99"/>
              </w:rPr>
              <w:t xml:space="preserve">8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ters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9"/>
              </w:rPr>
              <w:t>l</w:t>
            </w:r>
            <w:r>
              <w:rPr>
                <w:rFonts w:ascii="Arial" w:eastAsia="Arial" w:hAnsi="Arial" w:cs="Arial"/>
                <w:w w:val="99"/>
              </w:rPr>
              <w:t>o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w w:val="99"/>
              </w:rPr>
              <w:t>g!”</w:t>
            </w:r>
          </w:p>
        </w:tc>
        <w:tc>
          <w:tcPr>
            <w:tcW w:w="199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FF287E2" w14:textId="77777777" w:rsidR="00634C19" w:rsidRDefault="00000000">
            <w:pPr>
              <w:spacing w:before="10"/>
              <w:ind w:left="4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s </w:t>
            </w:r>
            <w:proofErr w:type="gram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ted</w:t>
            </w:r>
            <w:proofErr w:type="gramEnd"/>
          </w:p>
        </w:tc>
        <w:tc>
          <w:tcPr>
            <w:tcW w:w="14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653C616" w14:textId="77777777" w:rsidR="00634C19" w:rsidRDefault="00000000">
            <w:pPr>
              <w:spacing w:before="10"/>
              <w:ind w:left="450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P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s</w:t>
            </w:r>
          </w:p>
        </w:tc>
      </w:tr>
      <w:tr w:rsidR="00634C19" w14:paraId="378EFFB0" w14:textId="77777777" w:rsidTr="005319BD">
        <w:trPr>
          <w:trHeight w:hRule="exact" w:val="255"/>
        </w:trPr>
        <w:tc>
          <w:tcPr>
            <w:tcW w:w="84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2E0E881" w14:textId="77777777" w:rsidR="00634C19" w:rsidRDefault="00634C19"/>
        </w:tc>
        <w:tc>
          <w:tcPr>
            <w:tcW w:w="141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9447AD2" w14:textId="77777777" w:rsidR="00634C19" w:rsidRDefault="00000000">
            <w:pPr>
              <w:spacing w:line="200" w:lineRule="exact"/>
              <w:ind w:left="2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gi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tra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on</w:t>
            </w:r>
          </w:p>
        </w:tc>
        <w:tc>
          <w:tcPr>
            <w:tcW w:w="373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328C1F3" w14:textId="77777777" w:rsidR="00634C19" w:rsidRDefault="00634C19"/>
        </w:tc>
        <w:tc>
          <w:tcPr>
            <w:tcW w:w="313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DA56443" w14:textId="77777777" w:rsidR="00634C19" w:rsidRDefault="00634C19"/>
        </w:tc>
        <w:tc>
          <w:tcPr>
            <w:tcW w:w="28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D044824" w14:textId="77777777" w:rsidR="00634C19" w:rsidRDefault="00634C19"/>
        </w:tc>
        <w:tc>
          <w:tcPr>
            <w:tcW w:w="199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85052D7" w14:textId="77777777" w:rsidR="00634C19" w:rsidRDefault="00634C19"/>
        </w:tc>
        <w:tc>
          <w:tcPr>
            <w:tcW w:w="142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C86B9B3" w14:textId="77777777" w:rsidR="00634C19" w:rsidRDefault="00634C19"/>
        </w:tc>
      </w:tr>
      <w:tr w:rsidR="00634C19" w14:paraId="36156494" w14:textId="77777777" w:rsidTr="005319BD">
        <w:trPr>
          <w:trHeight w:hRule="exact" w:val="255"/>
        </w:trPr>
        <w:tc>
          <w:tcPr>
            <w:tcW w:w="84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3F3DFDA" w14:textId="77777777" w:rsidR="00634C19" w:rsidRDefault="00634C19"/>
        </w:tc>
        <w:tc>
          <w:tcPr>
            <w:tcW w:w="141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DDF6AAA" w14:textId="77777777" w:rsidR="00634C19" w:rsidRDefault="00000000">
            <w:pPr>
              <w:spacing w:line="200" w:lineRule="exact"/>
              <w:ind w:left="2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th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373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F0BC5A3" w14:textId="77777777" w:rsidR="00634C19" w:rsidRDefault="00634C19"/>
        </w:tc>
        <w:tc>
          <w:tcPr>
            <w:tcW w:w="313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1A9DBCD" w14:textId="77777777" w:rsidR="00634C19" w:rsidRDefault="00634C19"/>
        </w:tc>
        <w:tc>
          <w:tcPr>
            <w:tcW w:w="28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C621C4B" w14:textId="77777777" w:rsidR="00634C19" w:rsidRDefault="00634C19"/>
        </w:tc>
        <w:tc>
          <w:tcPr>
            <w:tcW w:w="199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AE43466" w14:textId="77777777" w:rsidR="00634C19" w:rsidRDefault="00634C19"/>
        </w:tc>
        <w:tc>
          <w:tcPr>
            <w:tcW w:w="142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FBB0E03" w14:textId="77777777" w:rsidR="00634C19" w:rsidRDefault="00634C19"/>
        </w:tc>
      </w:tr>
      <w:tr w:rsidR="00634C19" w14:paraId="1416CEA4" w14:textId="77777777" w:rsidTr="005319BD">
        <w:trPr>
          <w:trHeight w:hRule="exact" w:val="1422"/>
        </w:trPr>
        <w:tc>
          <w:tcPr>
            <w:tcW w:w="84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05349" w14:textId="77777777" w:rsidR="00634C19" w:rsidRDefault="00634C19"/>
        </w:tc>
        <w:tc>
          <w:tcPr>
            <w:tcW w:w="14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80957" w14:textId="77777777" w:rsidR="00634C19" w:rsidRDefault="00000000">
            <w:pPr>
              <w:spacing w:line="200" w:lineRule="exact"/>
              <w:ind w:left="471" w:right="4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data</w:t>
            </w:r>
          </w:p>
        </w:tc>
        <w:tc>
          <w:tcPr>
            <w:tcW w:w="373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AFECA" w14:textId="77777777" w:rsidR="00634C19" w:rsidRDefault="00634C19"/>
        </w:tc>
        <w:tc>
          <w:tcPr>
            <w:tcW w:w="31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D36FE" w14:textId="77777777" w:rsidR="00634C19" w:rsidRDefault="00634C19"/>
        </w:tc>
        <w:tc>
          <w:tcPr>
            <w:tcW w:w="28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37D2B" w14:textId="77777777" w:rsidR="00634C19" w:rsidRDefault="00634C19"/>
        </w:tc>
        <w:tc>
          <w:tcPr>
            <w:tcW w:w="199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5E516" w14:textId="77777777" w:rsidR="00634C19" w:rsidRDefault="00634C19"/>
        </w:tc>
        <w:tc>
          <w:tcPr>
            <w:tcW w:w="14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32709B" w14:textId="77777777" w:rsidR="00634C19" w:rsidRDefault="00634C19"/>
        </w:tc>
      </w:tr>
      <w:tr w:rsidR="00634C19" w14:paraId="6E93B80B" w14:textId="77777777" w:rsidTr="005319BD">
        <w:trPr>
          <w:trHeight w:hRule="exact" w:val="267"/>
        </w:trPr>
        <w:tc>
          <w:tcPr>
            <w:tcW w:w="8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A022572" w14:textId="77777777" w:rsidR="00634C19" w:rsidRDefault="00000000">
            <w:pPr>
              <w:spacing w:before="10"/>
              <w:ind w:left="293" w:right="3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5.</w:t>
            </w:r>
          </w:p>
        </w:tc>
        <w:tc>
          <w:tcPr>
            <w:tcW w:w="141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F636546" w14:textId="77777777" w:rsidR="00634C19" w:rsidRDefault="00000000">
            <w:pPr>
              <w:spacing w:line="220" w:lineRule="exact"/>
              <w:ind w:left="26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er</w:t>
            </w:r>
          </w:p>
        </w:tc>
        <w:tc>
          <w:tcPr>
            <w:tcW w:w="373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331069F" w14:textId="77777777" w:rsidR="00634C19" w:rsidRDefault="00000000">
            <w:pPr>
              <w:spacing w:line="24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</w:p>
          <w:p w14:paraId="7AD7D395" w14:textId="77777777" w:rsidR="00634C19" w:rsidRDefault="00000000">
            <w:pPr>
              <w:spacing w:before="37" w:line="271" w:lineRule="auto"/>
              <w:ind w:left="107" w:right="87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</w:rPr>
              <w:t xml:space="preserve">e,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word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 xml:space="preserve">nd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word</w:t>
            </w:r>
          </w:p>
          <w:p w14:paraId="44DCE274" w14:textId="77777777" w:rsidR="00634C19" w:rsidRDefault="00000000">
            <w:pPr>
              <w:spacing w:before="4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ter</w:t>
            </w:r>
          </w:p>
        </w:tc>
        <w:tc>
          <w:tcPr>
            <w:tcW w:w="31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8E8688F" w14:textId="0BE07E4A" w:rsidR="00634C19" w:rsidRDefault="00000000">
            <w:pPr>
              <w:spacing w:line="220" w:lineRule="exact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Na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= </w:t>
            </w:r>
            <w:r w:rsidR="004649E3">
              <w:rPr>
                <w:rFonts w:ascii="Arial" w:eastAsia="Arial" w:hAnsi="Arial" w:cs="Arial"/>
                <w:spacing w:val="-1"/>
              </w:rPr>
              <w:t>Dhanapal</w:t>
            </w:r>
          </w:p>
          <w:p w14:paraId="37002FC9" w14:textId="7E4DC015" w:rsidR="00634C19" w:rsidRDefault="00000000">
            <w:pPr>
              <w:spacing w:before="1"/>
              <w:ind w:left="107" w:right="10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me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=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 w:rsidR="004649E3">
              <w:rPr>
                <w:rFonts w:ascii="Arial" w:eastAsia="Arial" w:hAnsi="Arial" w:cs="Arial"/>
                <w:spacing w:val="-1"/>
              </w:rPr>
              <w:t>Nagaraj</w:t>
            </w:r>
            <w:r>
              <w:rPr>
                <w:rFonts w:ascii="Arial" w:eastAsia="Arial" w:hAnsi="Arial" w:cs="Arial"/>
              </w:rPr>
              <w:t xml:space="preserve"> Ro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=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Cu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=</w:t>
            </w:r>
          </w:p>
          <w:p w14:paraId="568EE82E" w14:textId="77777777" w:rsidR="005319BD" w:rsidRDefault="005319BD" w:rsidP="005319BD">
            <w:pPr>
              <w:spacing w:line="220" w:lineRule="exact"/>
              <w:ind w:left="107"/>
              <w:rPr>
                <w:rFonts w:ascii="Arial" w:eastAsia="Arial" w:hAnsi="Arial" w:cs="Arial"/>
              </w:rPr>
            </w:pPr>
            <w:hyperlink r:id="rId10" w:history="1">
              <w:r w:rsidRPr="00403F24">
                <w:rPr>
                  <w:rStyle w:val="Hyperlink"/>
                  <w:rFonts w:ascii="Arial" w:eastAsia="Arial" w:hAnsi="Arial" w:cs="Arial"/>
                  <w:spacing w:val="1"/>
                </w:rPr>
                <w:t>dhanapalnagaraj2002</w:t>
              </w:r>
              <w:r w:rsidRPr="00403F24">
                <w:rPr>
                  <w:rStyle w:val="Hyperlink"/>
                  <w:rFonts w:ascii="Arial" w:eastAsia="Arial" w:hAnsi="Arial" w:cs="Arial"/>
                </w:rPr>
                <w:t>@</w:t>
              </w:r>
              <w:r w:rsidRPr="00403F24">
                <w:rPr>
                  <w:rStyle w:val="Hyperlink"/>
                  <w:rFonts w:ascii="Arial" w:eastAsia="Arial" w:hAnsi="Arial" w:cs="Arial"/>
                  <w:spacing w:val="1"/>
                </w:rPr>
                <w:t>g</w:t>
              </w:r>
              <w:r w:rsidRPr="00403F24">
                <w:rPr>
                  <w:rStyle w:val="Hyperlink"/>
                  <w:rFonts w:ascii="Arial" w:eastAsia="Arial" w:hAnsi="Arial" w:cs="Arial"/>
                </w:rPr>
                <w:t>m</w:t>
              </w:r>
              <w:r w:rsidRPr="00403F24">
                <w:rPr>
                  <w:rStyle w:val="Hyperlink"/>
                  <w:rFonts w:ascii="Arial" w:eastAsia="Arial" w:hAnsi="Arial" w:cs="Arial"/>
                  <w:spacing w:val="2"/>
                </w:rPr>
                <w:t>a</w:t>
              </w:r>
              <w:r w:rsidRPr="00403F24">
                <w:rPr>
                  <w:rStyle w:val="Hyperlink"/>
                  <w:rFonts w:ascii="Arial" w:eastAsia="Arial" w:hAnsi="Arial" w:cs="Arial"/>
                  <w:spacing w:val="-1"/>
                </w:rPr>
                <w:t>il</w:t>
              </w:r>
              <w:r w:rsidRPr="00403F24">
                <w:rPr>
                  <w:rStyle w:val="Hyperlink"/>
                  <w:rFonts w:ascii="Arial" w:eastAsia="Arial" w:hAnsi="Arial" w:cs="Arial"/>
                </w:rPr>
                <w:t>.</w:t>
              </w:r>
              <w:r w:rsidRPr="00403F24">
                <w:rPr>
                  <w:rStyle w:val="Hyperlink"/>
                  <w:rFonts w:ascii="Arial" w:eastAsia="Arial" w:hAnsi="Arial" w:cs="Arial"/>
                  <w:spacing w:val="1"/>
                </w:rPr>
                <w:t>c</w:t>
              </w:r>
              <w:r w:rsidRPr="00403F24">
                <w:rPr>
                  <w:rStyle w:val="Hyperlink"/>
                  <w:rFonts w:ascii="Arial" w:eastAsia="Arial" w:hAnsi="Arial" w:cs="Arial"/>
                  <w:spacing w:val="2"/>
                </w:rPr>
                <w:t>o</w:t>
              </w:r>
              <w:r w:rsidRPr="00403F24">
                <w:rPr>
                  <w:rStyle w:val="Hyperlink"/>
                  <w:rFonts w:ascii="Arial" w:eastAsia="Arial" w:hAnsi="Arial" w:cs="Arial"/>
                </w:rPr>
                <w:t>m</w:t>
              </w:r>
            </w:hyperlink>
          </w:p>
          <w:p w14:paraId="1D35F2D6" w14:textId="50A14989" w:rsidR="00634C19" w:rsidRDefault="00634C19">
            <w:pPr>
              <w:ind w:left="107"/>
              <w:rPr>
                <w:rFonts w:ascii="Arial" w:eastAsia="Arial" w:hAnsi="Arial" w:cs="Arial"/>
              </w:rPr>
            </w:pPr>
          </w:p>
          <w:p w14:paraId="39B1B3CA" w14:textId="77777777" w:rsidR="00634C19" w:rsidRDefault="00000000">
            <w:pPr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word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= </w:t>
            </w:r>
            <w:r>
              <w:rPr>
                <w:rFonts w:ascii="Arial" w:eastAsia="Arial" w:hAnsi="Arial" w:cs="Arial"/>
                <w:spacing w:val="2"/>
              </w:rPr>
              <w:t>1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1"/>
              </w:rPr>
              <w:t>3</w:t>
            </w:r>
            <w:r>
              <w:rPr>
                <w:rFonts w:ascii="Arial" w:eastAsia="Arial" w:hAnsi="Arial" w:cs="Arial"/>
                <w:spacing w:val="2"/>
              </w:rPr>
              <w:t>4</w:t>
            </w: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  <w:spacing w:val="-1"/>
              </w:rPr>
              <w:t>6</w:t>
            </w:r>
            <w:r>
              <w:rPr>
                <w:rFonts w:ascii="Arial" w:eastAsia="Arial" w:hAnsi="Arial" w:cs="Arial"/>
                <w:spacing w:val="2"/>
              </w:rPr>
              <w:t>7</w:t>
            </w:r>
            <w:r>
              <w:rPr>
                <w:rFonts w:ascii="Arial" w:eastAsia="Arial" w:hAnsi="Arial" w:cs="Arial"/>
              </w:rPr>
              <w:t>8</w:t>
            </w:r>
          </w:p>
          <w:p w14:paraId="714B2120" w14:textId="77777777" w:rsidR="00634C19" w:rsidRDefault="00000000">
            <w:pPr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</w:t>
            </w:r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word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=</w:t>
            </w:r>
          </w:p>
          <w:p w14:paraId="6A42B32C" w14:textId="77777777" w:rsidR="00634C19" w:rsidRDefault="00000000">
            <w:pPr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1"/>
              </w:rPr>
              <w:t>2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1"/>
              </w:rPr>
              <w:t>4</w:t>
            </w: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  <w:spacing w:val="-1"/>
              </w:rPr>
              <w:t>6</w:t>
            </w:r>
            <w:r>
              <w:rPr>
                <w:rFonts w:ascii="Arial" w:eastAsia="Arial" w:hAnsi="Arial" w:cs="Arial"/>
                <w:spacing w:val="2"/>
              </w:rPr>
              <w:t>7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28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BE08437" w14:textId="77777777" w:rsidR="00634C19" w:rsidRDefault="00000000">
            <w:pPr>
              <w:spacing w:before="2" w:line="220" w:lineRule="exact"/>
              <w:ind w:left="707" w:right="150" w:hanging="5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gi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proofErr w:type="gram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</w:p>
          <w:p w14:paraId="0F3CF4AC" w14:textId="77777777" w:rsidR="00634C19" w:rsidRDefault="00000000">
            <w:pPr>
              <w:spacing w:line="220" w:lineRule="exact"/>
              <w:ind w:left="7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on</w:t>
            </w:r>
          </w:p>
        </w:tc>
        <w:tc>
          <w:tcPr>
            <w:tcW w:w="199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08310ED" w14:textId="77777777" w:rsidR="00634C19" w:rsidRDefault="00000000">
            <w:pPr>
              <w:spacing w:before="10"/>
              <w:ind w:left="4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s </w:t>
            </w:r>
            <w:proofErr w:type="gram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ted</w:t>
            </w:r>
            <w:proofErr w:type="gramEnd"/>
          </w:p>
        </w:tc>
        <w:tc>
          <w:tcPr>
            <w:tcW w:w="14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F2D0E8B" w14:textId="77777777" w:rsidR="00634C19" w:rsidRDefault="00000000">
            <w:pPr>
              <w:spacing w:before="10"/>
              <w:ind w:left="450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P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s</w:t>
            </w:r>
          </w:p>
        </w:tc>
      </w:tr>
      <w:tr w:rsidR="00634C19" w14:paraId="2D2E17FA" w14:textId="77777777" w:rsidTr="005319BD">
        <w:trPr>
          <w:trHeight w:hRule="exact" w:val="254"/>
        </w:trPr>
        <w:tc>
          <w:tcPr>
            <w:tcW w:w="84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4087E20" w14:textId="77777777" w:rsidR="00634C19" w:rsidRDefault="00634C19"/>
        </w:tc>
        <w:tc>
          <w:tcPr>
            <w:tcW w:w="141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4DB5C7A" w14:textId="77777777" w:rsidR="00634C19" w:rsidRDefault="00000000">
            <w:pPr>
              <w:spacing w:line="200" w:lineRule="exact"/>
              <w:ind w:left="2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gi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tra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on</w:t>
            </w:r>
          </w:p>
        </w:tc>
        <w:tc>
          <w:tcPr>
            <w:tcW w:w="373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E779FC5" w14:textId="77777777" w:rsidR="00634C19" w:rsidRDefault="00634C19"/>
        </w:tc>
        <w:tc>
          <w:tcPr>
            <w:tcW w:w="313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E390E2D" w14:textId="77777777" w:rsidR="00634C19" w:rsidRDefault="00634C19"/>
        </w:tc>
        <w:tc>
          <w:tcPr>
            <w:tcW w:w="28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DE1A45F" w14:textId="77777777" w:rsidR="00634C19" w:rsidRDefault="00634C19"/>
        </w:tc>
        <w:tc>
          <w:tcPr>
            <w:tcW w:w="199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46BAA0D" w14:textId="77777777" w:rsidR="00634C19" w:rsidRDefault="00634C19"/>
        </w:tc>
        <w:tc>
          <w:tcPr>
            <w:tcW w:w="142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16790E2" w14:textId="77777777" w:rsidR="00634C19" w:rsidRDefault="00634C19"/>
        </w:tc>
      </w:tr>
      <w:tr w:rsidR="00634C19" w14:paraId="4931E0A6" w14:textId="77777777" w:rsidTr="005319BD">
        <w:trPr>
          <w:trHeight w:hRule="exact" w:val="254"/>
        </w:trPr>
        <w:tc>
          <w:tcPr>
            <w:tcW w:w="84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C5A9E9F" w14:textId="77777777" w:rsidR="00634C19" w:rsidRDefault="00634C19"/>
        </w:tc>
        <w:tc>
          <w:tcPr>
            <w:tcW w:w="141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B841A92" w14:textId="77777777" w:rsidR="00634C19" w:rsidRDefault="00000000">
            <w:pPr>
              <w:spacing w:line="200" w:lineRule="exact"/>
              <w:ind w:left="29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th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373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5FC2097" w14:textId="77777777" w:rsidR="00634C19" w:rsidRDefault="00634C19"/>
        </w:tc>
        <w:tc>
          <w:tcPr>
            <w:tcW w:w="313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47B1A9F" w14:textId="77777777" w:rsidR="00634C19" w:rsidRDefault="00634C19"/>
        </w:tc>
        <w:tc>
          <w:tcPr>
            <w:tcW w:w="28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1B91078" w14:textId="77777777" w:rsidR="00634C19" w:rsidRDefault="00634C19"/>
        </w:tc>
        <w:tc>
          <w:tcPr>
            <w:tcW w:w="199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3B982BD" w14:textId="77777777" w:rsidR="00634C19" w:rsidRDefault="00634C19"/>
        </w:tc>
        <w:tc>
          <w:tcPr>
            <w:tcW w:w="142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ED980E1" w14:textId="77777777" w:rsidR="00634C19" w:rsidRDefault="00634C19"/>
        </w:tc>
      </w:tr>
      <w:tr w:rsidR="00634C19" w14:paraId="7C0833AB" w14:textId="77777777" w:rsidTr="005319BD">
        <w:trPr>
          <w:trHeight w:hRule="exact" w:val="1437"/>
        </w:trPr>
        <w:tc>
          <w:tcPr>
            <w:tcW w:w="84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420E4" w14:textId="77777777" w:rsidR="00634C19" w:rsidRDefault="00634C19"/>
        </w:tc>
        <w:tc>
          <w:tcPr>
            <w:tcW w:w="14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E8378" w14:textId="77777777" w:rsidR="00634C19" w:rsidRDefault="00000000">
            <w:pPr>
              <w:spacing w:line="200" w:lineRule="exact"/>
              <w:ind w:left="471" w:right="4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data</w:t>
            </w:r>
          </w:p>
        </w:tc>
        <w:tc>
          <w:tcPr>
            <w:tcW w:w="373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369F15" w14:textId="77777777" w:rsidR="00634C19" w:rsidRDefault="00634C19"/>
        </w:tc>
        <w:tc>
          <w:tcPr>
            <w:tcW w:w="31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1D8A5" w14:textId="77777777" w:rsidR="00634C19" w:rsidRDefault="00634C19"/>
        </w:tc>
        <w:tc>
          <w:tcPr>
            <w:tcW w:w="28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120FC" w14:textId="77777777" w:rsidR="00634C19" w:rsidRDefault="00634C19"/>
        </w:tc>
        <w:tc>
          <w:tcPr>
            <w:tcW w:w="199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B44E2" w14:textId="77777777" w:rsidR="00634C19" w:rsidRDefault="00634C19"/>
        </w:tc>
        <w:tc>
          <w:tcPr>
            <w:tcW w:w="14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E43B4" w14:textId="77777777" w:rsidR="00634C19" w:rsidRDefault="00634C19"/>
        </w:tc>
      </w:tr>
      <w:tr w:rsidR="00634C19" w14:paraId="15236415" w14:textId="77777777" w:rsidTr="005319BD">
        <w:trPr>
          <w:trHeight w:hRule="exact" w:val="267"/>
        </w:trPr>
        <w:tc>
          <w:tcPr>
            <w:tcW w:w="8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1B31ACF" w14:textId="77777777" w:rsidR="00634C19" w:rsidRDefault="00000000">
            <w:pPr>
              <w:spacing w:before="10"/>
              <w:ind w:left="293" w:right="3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6.</w:t>
            </w:r>
          </w:p>
        </w:tc>
        <w:tc>
          <w:tcPr>
            <w:tcW w:w="141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F18626C" w14:textId="77777777" w:rsidR="00634C19" w:rsidRDefault="00000000">
            <w:pPr>
              <w:spacing w:line="220" w:lineRule="exact"/>
              <w:ind w:left="26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er</w:t>
            </w:r>
          </w:p>
        </w:tc>
        <w:tc>
          <w:tcPr>
            <w:tcW w:w="373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584A04D" w14:textId="77777777" w:rsidR="00634C19" w:rsidRDefault="00000000">
            <w:pPr>
              <w:spacing w:before="10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on</w:t>
            </w:r>
          </w:p>
          <w:p w14:paraId="5C06865C" w14:textId="77777777" w:rsidR="00634C19" w:rsidRDefault="00000000">
            <w:pPr>
              <w:spacing w:before="17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word</w:t>
            </w:r>
          </w:p>
          <w:p w14:paraId="015D4FD7" w14:textId="77777777" w:rsidR="00634C19" w:rsidRDefault="00000000">
            <w:pPr>
              <w:spacing w:before="15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313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3CCAB77" w14:textId="77777777" w:rsidR="00634C19" w:rsidRDefault="00000000">
            <w:pPr>
              <w:spacing w:line="220" w:lineRule="exact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  <w:spacing w:val="-1"/>
              </w:rPr>
              <w:t>E</w:t>
            </w:r>
            <w:r>
              <w:rPr>
                <w:rFonts w:ascii="Arial" w:eastAsia="Arial" w:hAnsi="Arial" w:cs="Arial"/>
                <w:color w:val="FF0000"/>
              </w:rPr>
              <w:t>m</w:t>
            </w:r>
            <w:r>
              <w:rPr>
                <w:rFonts w:ascii="Arial" w:eastAsia="Arial" w:hAnsi="Arial" w:cs="Arial"/>
                <w:color w:val="FF0000"/>
                <w:spacing w:val="2"/>
              </w:rPr>
              <w:t>a</w:t>
            </w:r>
            <w:r>
              <w:rPr>
                <w:rFonts w:ascii="Arial" w:eastAsia="Arial" w:hAnsi="Arial" w:cs="Arial"/>
                <w:color w:val="FF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FF0000"/>
              </w:rPr>
              <w:t>l</w:t>
            </w:r>
            <w:r>
              <w:rPr>
                <w:rFonts w:ascii="Arial" w:eastAsia="Arial" w:hAnsi="Arial" w:cs="Arial"/>
                <w:color w:val="FF0000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</w:rPr>
              <w:t>=</w:t>
            </w:r>
          </w:p>
        </w:tc>
        <w:tc>
          <w:tcPr>
            <w:tcW w:w="28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DDAF590" w14:textId="77777777" w:rsidR="00634C19" w:rsidRDefault="00000000">
            <w:pPr>
              <w:spacing w:before="2" w:line="220" w:lineRule="exact"/>
              <w:ind w:left="815" w:right="351" w:hanging="4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t an 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ert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yi</w:t>
            </w:r>
            <w:r>
              <w:rPr>
                <w:rFonts w:ascii="Arial" w:eastAsia="Arial" w:hAnsi="Arial" w:cs="Arial"/>
              </w:rPr>
              <w:t>ng</w:t>
            </w:r>
          </w:p>
          <w:p w14:paraId="240B4199" w14:textId="77777777" w:rsidR="00634C19" w:rsidRDefault="00000000">
            <w:pPr>
              <w:spacing w:line="220" w:lineRule="exact"/>
              <w:ind w:left="7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“</w:t>
            </w:r>
            <w:r>
              <w:rPr>
                <w:rFonts w:ascii="Arial" w:eastAsia="Arial" w:hAnsi="Arial" w:cs="Arial"/>
              </w:rPr>
              <w:t>Inva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l”</w:t>
            </w:r>
          </w:p>
        </w:tc>
        <w:tc>
          <w:tcPr>
            <w:tcW w:w="199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EE04B78" w14:textId="77777777" w:rsidR="00634C19" w:rsidRDefault="00000000">
            <w:pPr>
              <w:spacing w:before="10"/>
              <w:ind w:left="4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s </w:t>
            </w:r>
            <w:proofErr w:type="gram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ted</w:t>
            </w:r>
            <w:proofErr w:type="gramEnd"/>
          </w:p>
        </w:tc>
        <w:tc>
          <w:tcPr>
            <w:tcW w:w="14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DBC1FF8" w14:textId="77777777" w:rsidR="00634C19" w:rsidRDefault="00000000">
            <w:pPr>
              <w:spacing w:before="10"/>
              <w:ind w:left="45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P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s</w:t>
            </w:r>
          </w:p>
        </w:tc>
      </w:tr>
      <w:tr w:rsidR="00634C19" w14:paraId="1C543817" w14:textId="77777777" w:rsidTr="005319BD">
        <w:trPr>
          <w:trHeight w:hRule="exact" w:val="255"/>
        </w:trPr>
        <w:tc>
          <w:tcPr>
            <w:tcW w:w="84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9C33E31" w14:textId="77777777" w:rsidR="00634C19" w:rsidRDefault="00634C19"/>
        </w:tc>
        <w:tc>
          <w:tcPr>
            <w:tcW w:w="141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23598FF" w14:textId="77777777" w:rsidR="00634C19" w:rsidRDefault="00000000">
            <w:pPr>
              <w:spacing w:line="200" w:lineRule="exact"/>
              <w:ind w:left="2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ng</w:t>
            </w:r>
          </w:p>
        </w:tc>
        <w:tc>
          <w:tcPr>
            <w:tcW w:w="373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D3B3524" w14:textId="77777777" w:rsidR="00634C19" w:rsidRDefault="00634C19"/>
        </w:tc>
        <w:tc>
          <w:tcPr>
            <w:tcW w:w="313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273790F" w14:textId="77777777" w:rsidR="005319BD" w:rsidRDefault="005319BD" w:rsidP="005319BD">
            <w:pPr>
              <w:spacing w:line="220" w:lineRule="exact"/>
              <w:ind w:left="107"/>
              <w:rPr>
                <w:rFonts w:ascii="Arial" w:eastAsia="Arial" w:hAnsi="Arial" w:cs="Arial"/>
              </w:rPr>
            </w:pPr>
            <w:hyperlink r:id="rId11" w:history="1">
              <w:r w:rsidRPr="00403F24">
                <w:rPr>
                  <w:rStyle w:val="Hyperlink"/>
                  <w:rFonts w:ascii="Arial" w:eastAsia="Arial" w:hAnsi="Arial" w:cs="Arial"/>
                  <w:spacing w:val="1"/>
                </w:rPr>
                <w:t>dhanapalnagaraj2002</w:t>
              </w:r>
              <w:r w:rsidRPr="00403F24">
                <w:rPr>
                  <w:rStyle w:val="Hyperlink"/>
                  <w:rFonts w:ascii="Arial" w:eastAsia="Arial" w:hAnsi="Arial" w:cs="Arial"/>
                </w:rPr>
                <w:t>@</w:t>
              </w:r>
              <w:r w:rsidRPr="00403F24">
                <w:rPr>
                  <w:rStyle w:val="Hyperlink"/>
                  <w:rFonts w:ascii="Arial" w:eastAsia="Arial" w:hAnsi="Arial" w:cs="Arial"/>
                  <w:spacing w:val="1"/>
                </w:rPr>
                <w:t>g</w:t>
              </w:r>
              <w:r w:rsidRPr="00403F24">
                <w:rPr>
                  <w:rStyle w:val="Hyperlink"/>
                  <w:rFonts w:ascii="Arial" w:eastAsia="Arial" w:hAnsi="Arial" w:cs="Arial"/>
                </w:rPr>
                <w:t>m</w:t>
              </w:r>
              <w:r w:rsidRPr="00403F24">
                <w:rPr>
                  <w:rStyle w:val="Hyperlink"/>
                  <w:rFonts w:ascii="Arial" w:eastAsia="Arial" w:hAnsi="Arial" w:cs="Arial"/>
                  <w:spacing w:val="2"/>
                </w:rPr>
                <w:t>a</w:t>
              </w:r>
              <w:r w:rsidRPr="00403F24">
                <w:rPr>
                  <w:rStyle w:val="Hyperlink"/>
                  <w:rFonts w:ascii="Arial" w:eastAsia="Arial" w:hAnsi="Arial" w:cs="Arial"/>
                  <w:spacing w:val="-1"/>
                </w:rPr>
                <w:t>il</w:t>
              </w:r>
              <w:r w:rsidRPr="00403F24">
                <w:rPr>
                  <w:rStyle w:val="Hyperlink"/>
                  <w:rFonts w:ascii="Arial" w:eastAsia="Arial" w:hAnsi="Arial" w:cs="Arial"/>
                </w:rPr>
                <w:t>.</w:t>
              </w:r>
              <w:r w:rsidRPr="00403F24">
                <w:rPr>
                  <w:rStyle w:val="Hyperlink"/>
                  <w:rFonts w:ascii="Arial" w:eastAsia="Arial" w:hAnsi="Arial" w:cs="Arial"/>
                  <w:spacing w:val="1"/>
                </w:rPr>
                <w:t>c</w:t>
              </w:r>
              <w:r w:rsidRPr="00403F24">
                <w:rPr>
                  <w:rStyle w:val="Hyperlink"/>
                  <w:rFonts w:ascii="Arial" w:eastAsia="Arial" w:hAnsi="Arial" w:cs="Arial"/>
                  <w:spacing w:val="2"/>
                </w:rPr>
                <w:t>o</w:t>
              </w:r>
              <w:r w:rsidRPr="00403F24">
                <w:rPr>
                  <w:rStyle w:val="Hyperlink"/>
                  <w:rFonts w:ascii="Arial" w:eastAsia="Arial" w:hAnsi="Arial" w:cs="Arial"/>
                </w:rPr>
                <w:t>m</w:t>
              </w:r>
            </w:hyperlink>
          </w:p>
          <w:p w14:paraId="6372A35B" w14:textId="436E1DA1" w:rsidR="00634C19" w:rsidRDefault="00634C19">
            <w:pPr>
              <w:spacing w:line="200" w:lineRule="exact"/>
              <w:ind w:left="107"/>
              <w:rPr>
                <w:rFonts w:ascii="Arial" w:eastAsia="Arial" w:hAnsi="Arial" w:cs="Arial"/>
              </w:rPr>
            </w:pPr>
          </w:p>
        </w:tc>
        <w:tc>
          <w:tcPr>
            <w:tcW w:w="28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FF1CEDF" w14:textId="77777777" w:rsidR="00634C19" w:rsidRDefault="00634C19"/>
        </w:tc>
        <w:tc>
          <w:tcPr>
            <w:tcW w:w="199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A9A21AB" w14:textId="77777777" w:rsidR="00634C19" w:rsidRDefault="00634C19"/>
        </w:tc>
        <w:tc>
          <w:tcPr>
            <w:tcW w:w="142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60A8319" w14:textId="77777777" w:rsidR="00634C19" w:rsidRDefault="00634C19"/>
        </w:tc>
      </w:tr>
      <w:tr w:rsidR="00634C19" w14:paraId="6405DFCF" w14:textId="77777777" w:rsidTr="005319BD">
        <w:trPr>
          <w:trHeight w:hRule="exact" w:val="255"/>
        </w:trPr>
        <w:tc>
          <w:tcPr>
            <w:tcW w:w="84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5F8944F" w14:textId="77777777" w:rsidR="00634C19" w:rsidRDefault="00634C19"/>
        </w:tc>
        <w:tc>
          <w:tcPr>
            <w:tcW w:w="141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C5E7F42" w14:textId="77777777" w:rsidR="00634C19" w:rsidRDefault="00000000">
            <w:pPr>
              <w:spacing w:line="200" w:lineRule="exact"/>
              <w:ind w:left="2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373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044B150" w14:textId="77777777" w:rsidR="00634C19" w:rsidRDefault="00634C19"/>
        </w:tc>
        <w:tc>
          <w:tcPr>
            <w:tcW w:w="313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6531598" w14:textId="77777777" w:rsidR="00634C19" w:rsidRDefault="00000000">
            <w:pPr>
              <w:spacing w:line="200" w:lineRule="exact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word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=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2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-1"/>
              </w:rPr>
              <w:t>4</w:t>
            </w:r>
            <w:r>
              <w:rPr>
                <w:rFonts w:ascii="Arial" w:eastAsia="Arial" w:hAnsi="Arial" w:cs="Arial"/>
                <w:spacing w:val="2"/>
              </w:rPr>
              <w:t>5</w:t>
            </w:r>
            <w:r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  <w:spacing w:val="-1"/>
              </w:rPr>
              <w:t>7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28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C701F4B" w14:textId="77777777" w:rsidR="00634C19" w:rsidRDefault="00634C19"/>
        </w:tc>
        <w:tc>
          <w:tcPr>
            <w:tcW w:w="199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46D4721" w14:textId="77777777" w:rsidR="00634C19" w:rsidRDefault="00634C19"/>
        </w:tc>
        <w:tc>
          <w:tcPr>
            <w:tcW w:w="142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F4E9062" w14:textId="77777777" w:rsidR="00634C19" w:rsidRDefault="00634C19"/>
        </w:tc>
      </w:tr>
      <w:tr w:rsidR="00634C19" w14:paraId="2351294F" w14:textId="77777777" w:rsidTr="005319BD">
        <w:trPr>
          <w:trHeight w:hRule="exact" w:val="476"/>
        </w:trPr>
        <w:tc>
          <w:tcPr>
            <w:tcW w:w="84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7EABB" w14:textId="77777777" w:rsidR="00634C19" w:rsidRDefault="00634C19"/>
        </w:tc>
        <w:tc>
          <w:tcPr>
            <w:tcW w:w="14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4DC4E" w14:textId="77777777" w:rsidR="00634C19" w:rsidRDefault="00000000">
            <w:pPr>
              <w:spacing w:line="200" w:lineRule="exact"/>
              <w:ind w:left="471" w:right="4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data</w:t>
            </w:r>
          </w:p>
        </w:tc>
        <w:tc>
          <w:tcPr>
            <w:tcW w:w="373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4640A" w14:textId="77777777" w:rsidR="00634C19" w:rsidRDefault="00634C19"/>
        </w:tc>
        <w:tc>
          <w:tcPr>
            <w:tcW w:w="31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ECD51" w14:textId="77777777" w:rsidR="00634C19" w:rsidRDefault="00634C19"/>
        </w:tc>
        <w:tc>
          <w:tcPr>
            <w:tcW w:w="28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775AA" w14:textId="77777777" w:rsidR="00634C19" w:rsidRDefault="00634C19"/>
        </w:tc>
        <w:tc>
          <w:tcPr>
            <w:tcW w:w="199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A9E16A" w14:textId="77777777" w:rsidR="00634C19" w:rsidRDefault="00634C19"/>
        </w:tc>
        <w:tc>
          <w:tcPr>
            <w:tcW w:w="14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94D24" w14:textId="77777777" w:rsidR="00634C19" w:rsidRDefault="00634C19"/>
        </w:tc>
      </w:tr>
      <w:tr w:rsidR="00634C19" w14:paraId="0539C40C" w14:textId="77777777" w:rsidTr="005319BD">
        <w:trPr>
          <w:trHeight w:hRule="exact" w:val="389"/>
        </w:trPr>
        <w:tc>
          <w:tcPr>
            <w:tcW w:w="8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BAA7D42" w14:textId="77777777" w:rsidR="00634C19" w:rsidRDefault="00000000">
            <w:pPr>
              <w:spacing w:before="10"/>
              <w:ind w:left="293" w:right="3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7.</w:t>
            </w:r>
          </w:p>
        </w:tc>
        <w:tc>
          <w:tcPr>
            <w:tcW w:w="141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6944AB5" w14:textId="77777777" w:rsidR="00634C19" w:rsidRDefault="00000000">
            <w:pPr>
              <w:spacing w:line="220" w:lineRule="exact"/>
              <w:ind w:left="26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er</w:t>
            </w:r>
          </w:p>
        </w:tc>
        <w:tc>
          <w:tcPr>
            <w:tcW w:w="373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202D3CE" w14:textId="77777777" w:rsidR="00634C19" w:rsidRDefault="00000000">
            <w:pPr>
              <w:spacing w:before="10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on</w:t>
            </w:r>
          </w:p>
          <w:p w14:paraId="11843558" w14:textId="77777777" w:rsidR="00634C19" w:rsidRDefault="00000000">
            <w:pPr>
              <w:spacing w:before="15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word</w:t>
            </w:r>
          </w:p>
          <w:p w14:paraId="17FF2A97" w14:textId="77777777" w:rsidR="00634C19" w:rsidRDefault="00000000">
            <w:pPr>
              <w:spacing w:before="17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313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311B07B" w14:textId="77777777" w:rsidR="00634C19" w:rsidRDefault="00000000">
            <w:pPr>
              <w:spacing w:line="220" w:lineRule="exact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  <w:spacing w:val="-1"/>
              </w:rPr>
              <w:t>E</w:t>
            </w:r>
            <w:r>
              <w:rPr>
                <w:rFonts w:ascii="Arial" w:eastAsia="Arial" w:hAnsi="Arial" w:cs="Arial"/>
                <w:color w:val="FF0000"/>
              </w:rPr>
              <w:t>m</w:t>
            </w:r>
            <w:r>
              <w:rPr>
                <w:rFonts w:ascii="Arial" w:eastAsia="Arial" w:hAnsi="Arial" w:cs="Arial"/>
                <w:color w:val="FF0000"/>
                <w:spacing w:val="2"/>
              </w:rPr>
              <w:t>a</w:t>
            </w:r>
            <w:r>
              <w:rPr>
                <w:rFonts w:ascii="Arial" w:eastAsia="Arial" w:hAnsi="Arial" w:cs="Arial"/>
                <w:color w:val="FF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FF0000"/>
              </w:rPr>
              <w:t>l</w:t>
            </w:r>
            <w:r>
              <w:rPr>
                <w:rFonts w:ascii="Arial" w:eastAsia="Arial" w:hAnsi="Arial" w:cs="Arial"/>
                <w:color w:val="FF0000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</w:rPr>
              <w:t>=</w:t>
            </w:r>
          </w:p>
        </w:tc>
        <w:tc>
          <w:tcPr>
            <w:tcW w:w="28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8AC3F6A" w14:textId="77777777" w:rsidR="00634C19" w:rsidRDefault="00000000">
            <w:pPr>
              <w:spacing w:before="2" w:line="220" w:lineRule="exact"/>
              <w:ind w:left="815" w:right="351" w:hanging="4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t an 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ert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yi</w:t>
            </w:r>
            <w:r>
              <w:rPr>
                <w:rFonts w:ascii="Arial" w:eastAsia="Arial" w:hAnsi="Arial" w:cs="Arial"/>
              </w:rPr>
              <w:t>ng</w:t>
            </w:r>
          </w:p>
          <w:p w14:paraId="1309B275" w14:textId="77777777" w:rsidR="00634C19" w:rsidRDefault="00000000">
            <w:pPr>
              <w:spacing w:line="220" w:lineRule="exact"/>
              <w:ind w:left="4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“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st</w:t>
            </w:r>
            <w:r>
              <w:rPr>
                <w:rFonts w:ascii="Arial" w:eastAsia="Arial" w:hAnsi="Arial" w:cs="Arial"/>
              </w:rPr>
              <w:t>”</w:t>
            </w:r>
          </w:p>
        </w:tc>
        <w:tc>
          <w:tcPr>
            <w:tcW w:w="199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60FEA06" w14:textId="77777777" w:rsidR="00634C19" w:rsidRDefault="00000000">
            <w:pPr>
              <w:spacing w:before="10"/>
              <w:ind w:left="4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s </w:t>
            </w:r>
            <w:proofErr w:type="gram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ted</w:t>
            </w:r>
            <w:proofErr w:type="gramEnd"/>
          </w:p>
        </w:tc>
        <w:tc>
          <w:tcPr>
            <w:tcW w:w="14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B91D8DF" w14:textId="77777777" w:rsidR="00634C19" w:rsidRDefault="00000000">
            <w:pPr>
              <w:spacing w:before="10"/>
              <w:ind w:left="45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P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s</w:t>
            </w:r>
          </w:p>
        </w:tc>
      </w:tr>
      <w:tr w:rsidR="00634C19" w14:paraId="1F5585FE" w14:textId="77777777" w:rsidTr="005319BD">
        <w:trPr>
          <w:trHeight w:hRule="exact" w:val="255"/>
        </w:trPr>
        <w:tc>
          <w:tcPr>
            <w:tcW w:w="84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422BC74" w14:textId="77777777" w:rsidR="00634C19" w:rsidRDefault="00634C19"/>
        </w:tc>
        <w:tc>
          <w:tcPr>
            <w:tcW w:w="141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3A47B8B" w14:textId="77777777" w:rsidR="00634C19" w:rsidRDefault="00000000">
            <w:pPr>
              <w:spacing w:line="200" w:lineRule="exact"/>
              <w:ind w:left="2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ng</w:t>
            </w:r>
          </w:p>
        </w:tc>
        <w:tc>
          <w:tcPr>
            <w:tcW w:w="373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8244F53" w14:textId="77777777" w:rsidR="00634C19" w:rsidRDefault="00634C19"/>
        </w:tc>
        <w:tc>
          <w:tcPr>
            <w:tcW w:w="313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62AA561" w14:textId="77777777" w:rsidR="005319BD" w:rsidRDefault="005319BD" w:rsidP="005319BD">
            <w:pPr>
              <w:spacing w:line="220" w:lineRule="exact"/>
              <w:ind w:left="107"/>
              <w:rPr>
                <w:rFonts w:ascii="Arial" w:eastAsia="Arial" w:hAnsi="Arial" w:cs="Arial"/>
              </w:rPr>
            </w:pPr>
            <w:hyperlink r:id="rId12" w:history="1">
              <w:r w:rsidRPr="00403F24">
                <w:rPr>
                  <w:rStyle w:val="Hyperlink"/>
                  <w:rFonts w:ascii="Arial" w:eastAsia="Arial" w:hAnsi="Arial" w:cs="Arial"/>
                  <w:spacing w:val="1"/>
                </w:rPr>
                <w:t>dhanapalnagaraj2002</w:t>
              </w:r>
              <w:r w:rsidRPr="00403F24">
                <w:rPr>
                  <w:rStyle w:val="Hyperlink"/>
                  <w:rFonts w:ascii="Arial" w:eastAsia="Arial" w:hAnsi="Arial" w:cs="Arial"/>
                </w:rPr>
                <w:t>@</w:t>
              </w:r>
              <w:r w:rsidRPr="00403F24">
                <w:rPr>
                  <w:rStyle w:val="Hyperlink"/>
                  <w:rFonts w:ascii="Arial" w:eastAsia="Arial" w:hAnsi="Arial" w:cs="Arial"/>
                  <w:spacing w:val="1"/>
                </w:rPr>
                <w:t>g</w:t>
              </w:r>
              <w:r w:rsidRPr="00403F24">
                <w:rPr>
                  <w:rStyle w:val="Hyperlink"/>
                  <w:rFonts w:ascii="Arial" w:eastAsia="Arial" w:hAnsi="Arial" w:cs="Arial"/>
                </w:rPr>
                <w:t>m</w:t>
              </w:r>
              <w:r w:rsidRPr="00403F24">
                <w:rPr>
                  <w:rStyle w:val="Hyperlink"/>
                  <w:rFonts w:ascii="Arial" w:eastAsia="Arial" w:hAnsi="Arial" w:cs="Arial"/>
                  <w:spacing w:val="2"/>
                </w:rPr>
                <w:t>a</w:t>
              </w:r>
              <w:r w:rsidRPr="00403F24">
                <w:rPr>
                  <w:rStyle w:val="Hyperlink"/>
                  <w:rFonts w:ascii="Arial" w:eastAsia="Arial" w:hAnsi="Arial" w:cs="Arial"/>
                  <w:spacing w:val="-1"/>
                </w:rPr>
                <w:t>il</w:t>
              </w:r>
              <w:r w:rsidRPr="00403F24">
                <w:rPr>
                  <w:rStyle w:val="Hyperlink"/>
                  <w:rFonts w:ascii="Arial" w:eastAsia="Arial" w:hAnsi="Arial" w:cs="Arial"/>
                </w:rPr>
                <w:t>.</w:t>
              </w:r>
              <w:r w:rsidRPr="00403F24">
                <w:rPr>
                  <w:rStyle w:val="Hyperlink"/>
                  <w:rFonts w:ascii="Arial" w:eastAsia="Arial" w:hAnsi="Arial" w:cs="Arial"/>
                  <w:spacing w:val="1"/>
                </w:rPr>
                <w:t>c</w:t>
              </w:r>
              <w:r w:rsidRPr="00403F24">
                <w:rPr>
                  <w:rStyle w:val="Hyperlink"/>
                  <w:rFonts w:ascii="Arial" w:eastAsia="Arial" w:hAnsi="Arial" w:cs="Arial"/>
                  <w:spacing w:val="2"/>
                </w:rPr>
                <w:t>o</w:t>
              </w:r>
              <w:r w:rsidRPr="00403F24">
                <w:rPr>
                  <w:rStyle w:val="Hyperlink"/>
                  <w:rFonts w:ascii="Arial" w:eastAsia="Arial" w:hAnsi="Arial" w:cs="Arial"/>
                </w:rPr>
                <w:t>m</w:t>
              </w:r>
            </w:hyperlink>
          </w:p>
          <w:p w14:paraId="1403F61A" w14:textId="61676215" w:rsidR="00634C19" w:rsidRDefault="00634C19">
            <w:pPr>
              <w:spacing w:line="200" w:lineRule="exact"/>
              <w:ind w:left="107"/>
              <w:rPr>
                <w:rFonts w:ascii="Arial" w:eastAsia="Arial" w:hAnsi="Arial" w:cs="Arial"/>
              </w:rPr>
            </w:pPr>
          </w:p>
        </w:tc>
        <w:tc>
          <w:tcPr>
            <w:tcW w:w="28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704F9D7" w14:textId="77777777" w:rsidR="00634C19" w:rsidRDefault="00634C19"/>
        </w:tc>
        <w:tc>
          <w:tcPr>
            <w:tcW w:w="199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4F1A85E" w14:textId="77777777" w:rsidR="00634C19" w:rsidRDefault="00634C19"/>
        </w:tc>
        <w:tc>
          <w:tcPr>
            <w:tcW w:w="142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5D4C9FC" w14:textId="77777777" w:rsidR="00634C19" w:rsidRDefault="00634C19"/>
        </w:tc>
      </w:tr>
      <w:tr w:rsidR="00634C19" w14:paraId="4DB95EE1" w14:textId="77777777" w:rsidTr="005319BD">
        <w:trPr>
          <w:trHeight w:hRule="exact" w:val="254"/>
        </w:trPr>
        <w:tc>
          <w:tcPr>
            <w:tcW w:w="84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F0212A7" w14:textId="77777777" w:rsidR="00634C19" w:rsidRDefault="00634C19"/>
        </w:tc>
        <w:tc>
          <w:tcPr>
            <w:tcW w:w="141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D925F0A" w14:textId="77777777" w:rsidR="00634C19" w:rsidRDefault="00000000">
            <w:pPr>
              <w:spacing w:line="200" w:lineRule="exact"/>
              <w:ind w:left="2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373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35502AF" w14:textId="77777777" w:rsidR="00634C19" w:rsidRDefault="00634C19"/>
        </w:tc>
        <w:tc>
          <w:tcPr>
            <w:tcW w:w="313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F54DDC0" w14:textId="77777777" w:rsidR="00634C19" w:rsidRDefault="00000000">
            <w:pPr>
              <w:spacing w:line="200" w:lineRule="exact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word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=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2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-1"/>
              </w:rPr>
              <w:t>4</w:t>
            </w:r>
            <w:r>
              <w:rPr>
                <w:rFonts w:ascii="Arial" w:eastAsia="Arial" w:hAnsi="Arial" w:cs="Arial"/>
                <w:spacing w:val="2"/>
              </w:rPr>
              <w:t>5</w:t>
            </w:r>
            <w:r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  <w:spacing w:val="-1"/>
              </w:rPr>
              <w:t>7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28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5CBD110" w14:textId="77777777" w:rsidR="00634C19" w:rsidRDefault="00634C19"/>
        </w:tc>
        <w:tc>
          <w:tcPr>
            <w:tcW w:w="199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7202323" w14:textId="77777777" w:rsidR="00634C19" w:rsidRDefault="00634C19"/>
        </w:tc>
        <w:tc>
          <w:tcPr>
            <w:tcW w:w="142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6F0C4C4" w14:textId="77777777" w:rsidR="00634C19" w:rsidRDefault="00634C19"/>
        </w:tc>
      </w:tr>
      <w:tr w:rsidR="00634C19" w14:paraId="73304263" w14:textId="77777777" w:rsidTr="005319BD">
        <w:trPr>
          <w:trHeight w:hRule="exact" w:val="336"/>
        </w:trPr>
        <w:tc>
          <w:tcPr>
            <w:tcW w:w="84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9C91C" w14:textId="77777777" w:rsidR="00634C19" w:rsidRDefault="00634C19"/>
        </w:tc>
        <w:tc>
          <w:tcPr>
            <w:tcW w:w="14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51C2C" w14:textId="77777777" w:rsidR="00634C19" w:rsidRDefault="00000000">
            <w:pPr>
              <w:spacing w:line="200" w:lineRule="exact"/>
              <w:ind w:left="471" w:right="4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data</w:t>
            </w:r>
          </w:p>
        </w:tc>
        <w:tc>
          <w:tcPr>
            <w:tcW w:w="373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6BE7E" w14:textId="77777777" w:rsidR="00634C19" w:rsidRDefault="00634C19"/>
        </w:tc>
        <w:tc>
          <w:tcPr>
            <w:tcW w:w="31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B6C0EF" w14:textId="77777777" w:rsidR="00634C19" w:rsidRDefault="00634C19"/>
        </w:tc>
        <w:tc>
          <w:tcPr>
            <w:tcW w:w="28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496DE" w14:textId="77777777" w:rsidR="00634C19" w:rsidRDefault="00634C19"/>
        </w:tc>
        <w:tc>
          <w:tcPr>
            <w:tcW w:w="199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ECC133" w14:textId="77777777" w:rsidR="00634C19" w:rsidRDefault="00634C19"/>
        </w:tc>
        <w:tc>
          <w:tcPr>
            <w:tcW w:w="14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CB9C9" w14:textId="77777777" w:rsidR="00634C19" w:rsidRDefault="00634C19"/>
        </w:tc>
      </w:tr>
      <w:tr w:rsidR="00634C19" w14:paraId="2CB1317C" w14:textId="77777777" w:rsidTr="005319BD">
        <w:trPr>
          <w:trHeight w:hRule="exact" w:val="267"/>
        </w:trPr>
        <w:tc>
          <w:tcPr>
            <w:tcW w:w="8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D6FBF29" w14:textId="77777777" w:rsidR="00634C19" w:rsidRDefault="00000000">
            <w:pPr>
              <w:spacing w:before="10"/>
              <w:ind w:left="293" w:right="3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8.</w:t>
            </w:r>
          </w:p>
        </w:tc>
        <w:tc>
          <w:tcPr>
            <w:tcW w:w="141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30550A6" w14:textId="77777777" w:rsidR="00634C19" w:rsidRDefault="00000000">
            <w:pPr>
              <w:spacing w:line="220" w:lineRule="exact"/>
              <w:ind w:left="26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er</w:t>
            </w:r>
          </w:p>
        </w:tc>
        <w:tc>
          <w:tcPr>
            <w:tcW w:w="373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DF3D874" w14:textId="77777777" w:rsidR="00634C19" w:rsidRDefault="00000000">
            <w:pPr>
              <w:spacing w:before="10"/>
              <w:ind w:left="1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on</w:t>
            </w:r>
          </w:p>
          <w:p w14:paraId="6EC3C669" w14:textId="77777777" w:rsidR="00634C19" w:rsidRDefault="00000000">
            <w:pPr>
              <w:spacing w:before="15"/>
              <w:ind w:left="1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l,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word</w:t>
            </w:r>
          </w:p>
          <w:p w14:paraId="679F960A" w14:textId="77777777" w:rsidR="00634C19" w:rsidRDefault="00000000">
            <w:pPr>
              <w:spacing w:before="18"/>
              <w:ind w:left="1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313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04BED0C" w14:textId="77777777" w:rsidR="00634C19" w:rsidRDefault="00000000">
            <w:pPr>
              <w:spacing w:line="220" w:lineRule="exact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=</w:t>
            </w:r>
          </w:p>
        </w:tc>
        <w:tc>
          <w:tcPr>
            <w:tcW w:w="28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BD1E962" w14:textId="77777777" w:rsidR="00634C19" w:rsidRDefault="00000000">
            <w:pPr>
              <w:spacing w:before="2" w:line="220" w:lineRule="exact"/>
              <w:ind w:left="815" w:right="351" w:hanging="4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t an 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ert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yi</w:t>
            </w:r>
            <w:r>
              <w:rPr>
                <w:rFonts w:ascii="Arial" w:eastAsia="Arial" w:hAnsi="Arial" w:cs="Arial"/>
              </w:rPr>
              <w:t>ng</w:t>
            </w:r>
          </w:p>
          <w:p w14:paraId="2EF3308A" w14:textId="77777777" w:rsidR="00634C19" w:rsidRDefault="00000000">
            <w:pPr>
              <w:spacing w:line="220" w:lineRule="exact"/>
              <w:ind w:left="4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“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ong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word!”</w:t>
            </w:r>
          </w:p>
        </w:tc>
        <w:tc>
          <w:tcPr>
            <w:tcW w:w="199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299F31A" w14:textId="77777777" w:rsidR="00634C19" w:rsidRDefault="00000000">
            <w:pPr>
              <w:spacing w:before="10"/>
              <w:ind w:left="4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s </w:t>
            </w:r>
            <w:proofErr w:type="gram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ted</w:t>
            </w:r>
            <w:proofErr w:type="gramEnd"/>
          </w:p>
        </w:tc>
        <w:tc>
          <w:tcPr>
            <w:tcW w:w="14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7100589" w14:textId="77777777" w:rsidR="00634C19" w:rsidRDefault="00000000">
            <w:pPr>
              <w:spacing w:before="10"/>
              <w:ind w:left="45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P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s</w:t>
            </w:r>
          </w:p>
        </w:tc>
      </w:tr>
      <w:tr w:rsidR="005319BD" w14:paraId="1AF9C192" w14:textId="77777777" w:rsidTr="005319BD">
        <w:trPr>
          <w:trHeight w:hRule="exact" w:val="257"/>
        </w:trPr>
        <w:tc>
          <w:tcPr>
            <w:tcW w:w="84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4C43E49" w14:textId="77777777" w:rsidR="005319BD" w:rsidRDefault="005319BD" w:rsidP="005319BD"/>
        </w:tc>
        <w:tc>
          <w:tcPr>
            <w:tcW w:w="141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7964100" w14:textId="77777777" w:rsidR="005319BD" w:rsidRDefault="005319BD" w:rsidP="005319BD">
            <w:pPr>
              <w:spacing w:line="200" w:lineRule="exact"/>
              <w:ind w:left="2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ng</w:t>
            </w:r>
          </w:p>
        </w:tc>
        <w:tc>
          <w:tcPr>
            <w:tcW w:w="373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A48659A" w14:textId="77777777" w:rsidR="005319BD" w:rsidRDefault="005319BD" w:rsidP="005319BD"/>
        </w:tc>
        <w:tc>
          <w:tcPr>
            <w:tcW w:w="313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66EC586" w14:textId="7837C5CB" w:rsidR="005319BD" w:rsidRDefault="005319BD" w:rsidP="005319BD">
            <w:pPr>
              <w:spacing w:line="200" w:lineRule="exact"/>
              <w:ind w:left="107"/>
              <w:rPr>
                <w:rFonts w:ascii="Arial" w:eastAsia="Arial" w:hAnsi="Arial" w:cs="Arial"/>
              </w:rPr>
            </w:pPr>
            <w:hyperlink r:id="rId13" w:history="1">
              <w:r w:rsidRPr="003465BF">
                <w:rPr>
                  <w:rStyle w:val="Hyperlink"/>
                  <w:rFonts w:ascii="Arial" w:eastAsia="Arial" w:hAnsi="Arial" w:cs="Arial"/>
                  <w:spacing w:val="1"/>
                </w:rPr>
                <w:t>dhanapalnagaraj2002</w:t>
              </w:r>
              <w:r w:rsidRPr="003465BF">
                <w:rPr>
                  <w:rStyle w:val="Hyperlink"/>
                  <w:rFonts w:ascii="Arial" w:eastAsia="Arial" w:hAnsi="Arial" w:cs="Arial"/>
                </w:rPr>
                <w:t>@</w:t>
              </w:r>
              <w:r w:rsidRPr="003465BF">
                <w:rPr>
                  <w:rStyle w:val="Hyperlink"/>
                  <w:rFonts w:ascii="Arial" w:eastAsia="Arial" w:hAnsi="Arial" w:cs="Arial"/>
                  <w:spacing w:val="1"/>
                </w:rPr>
                <w:t>g</w:t>
              </w:r>
              <w:r w:rsidRPr="003465BF">
                <w:rPr>
                  <w:rStyle w:val="Hyperlink"/>
                  <w:rFonts w:ascii="Arial" w:eastAsia="Arial" w:hAnsi="Arial" w:cs="Arial"/>
                </w:rPr>
                <w:t>m</w:t>
              </w:r>
              <w:r w:rsidRPr="003465BF">
                <w:rPr>
                  <w:rStyle w:val="Hyperlink"/>
                  <w:rFonts w:ascii="Arial" w:eastAsia="Arial" w:hAnsi="Arial" w:cs="Arial"/>
                  <w:spacing w:val="2"/>
                </w:rPr>
                <w:t>a</w:t>
              </w:r>
              <w:r w:rsidRPr="003465BF">
                <w:rPr>
                  <w:rStyle w:val="Hyperlink"/>
                  <w:rFonts w:ascii="Arial" w:eastAsia="Arial" w:hAnsi="Arial" w:cs="Arial"/>
                  <w:spacing w:val="-1"/>
                </w:rPr>
                <w:t>il</w:t>
              </w:r>
              <w:r w:rsidRPr="003465BF">
                <w:rPr>
                  <w:rStyle w:val="Hyperlink"/>
                  <w:rFonts w:ascii="Arial" w:eastAsia="Arial" w:hAnsi="Arial" w:cs="Arial"/>
                </w:rPr>
                <w:t>.</w:t>
              </w:r>
              <w:r w:rsidRPr="003465BF">
                <w:rPr>
                  <w:rStyle w:val="Hyperlink"/>
                  <w:rFonts w:ascii="Arial" w:eastAsia="Arial" w:hAnsi="Arial" w:cs="Arial"/>
                  <w:spacing w:val="1"/>
                </w:rPr>
                <w:t>c</w:t>
              </w:r>
              <w:r w:rsidRPr="003465BF">
                <w:rPr>
                  <w:rStyle w:val="Hyperlink"/>
                  <w:rFonts w:ascii="Arial" w:eastAsia="Arial" w:hAnsi="Arial" w:cs="Arial"/>
                  <w:spacing w:val="2"/>
                </w:rPr>
                <w:t>o</w:t>
              </w:r>
              <w:r w:rsidRPr="003465BF">
                <w:rPr>
                  <w:rStyle w:val="Hyperlink"/>
                  <w:rFonts w:ascii="Arial" w:eastAsia="Arial" w:hAnsi="Arial" w:cs="Arial"/>
                </w:rPr>
                <w:t>m</w:t>
              </w:r>
            </w:hyperlink>
          </w:p>
        </w:tc>
        <w:tc>
          <w:tcPr>
            <w:tcW w:w="28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29C73D5" w14:textId="77777777" w:rsidR="005319BD" w:rsidRDefault="005319BD" w:rsidP="005319BD"/>
        </w:tc>
        <w:tc>
          <w:tcPr>
            <w:tcW w:w="199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7147729" w14:textId="77777777" w:rsidR="005319BD" w:rsidRDefault="005319BD" w:rsidP="005319BD"/>
        </w:tc>
        <w:tc>
          <w:tcPr>
            <w:tcW w:w="142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72C565C" w14:textId="77777777" w:rsidR="005319BD" w:rsidRDefault="005319BD" w:rsidP="005319BD"/>
        </w:tc>
      </w:tr>
      <w:tr w:rsidR="005319BD" w14:paraId="7E72694B" w14:textId="77777777" w:rsidTr="005319BD">
        <w:trPr>
          <w:trHeight w:hRule="exact" w:val="257"/>
        </w:trPr>
        <w:tc>
          <w:tcPr>
            <w:tcW w:w="84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A83AFB7" w14:textId="77777777" w:rsidR="005319BD" w:rsidRDefault="005319BD" w:rsidP="005319BD"/>
        </w:tc>
        <w:tc>
          <w:tcPr>
            <w:tcW w:w="141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8F8E9BB" w14:textId="77777777" w:rsidR="005319BD" w:rsidRDefault="005319BD" w:rsidP="005319BD">
            <w:pPr>
              <w:spacing w:line="220" w:lineRule="exact"/>
              <w:ind w:left="1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373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02B7449" w14:textId="77777777" w:rsidR="005319BD" w:rsidRDefault="005319BD" w:rsidP="005319BD"/>
        </w:tc>
        <w:tc>
          <w:tcPr>
            <w:tcW w:w="313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E190E0D" w14:textId="7D2AE05C" w:rsidR="005319BD" w:rsidRDefault="005319BD" w:rsidP="005319BD">
            <w:pPr>
              <w:spacing w:line="220" w:lineRule="exact"/>
              <w:ind w:left="107"/>
              <w:rPr>
                <w:rFonts w:ascii="Arial" w:eastAsia="Arial" w:hAnsi="Arial" w:cs="Arial"/>
              </w:rPr>
            </w:pPr>
            <w:hyperlink r:id="rId14" w:history="1"/>
            <w:r>
              <w:rPr>
                <w:rFonts w:ascii="Arial" w:eastAsia="Arial" w:hAnsi="Arial" w:cs="Arial"/>
                <w:spacing w:val="1"/>
              </w:rPr>
              <w:t xml:space="preserve"> </w:t>
            </w:r>
          </w:p>
        </w:tc>
        <w:tc>
          <w:tcPr>
            <w:tcW w:w="28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23CFA8A" w14:textId="77777777" w:rsidR="005319BD" w:rsidRDefault="005319BD" w:rsidP="005319BD"/>
        </w:tc>
        <w:tc>
          <w:tcPr>
            <w:tcW w:w="199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8645699" w14:textId="77777777" w:rsidR="005319BD" w:rsidRDefault="005319BD" w:rsidP="005319BD"/>
        </w:tc>
        <w:tc>
          <w:tcPr>
            <w:tcW w:w="142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C5B1CF2" w14:textId="77777777" w:rsidR="005319BD" w:rsidRDefault="005319BD" w:rsidP="005319BD"/>
        </w:tc>
      </w:tr>
      <w:tr w:rsidR="00634C19" w14:paraId="7119A7FE" w14:textId="77777777" w:rsidTr="005319BD">
        <w:trPr>
          <w:trHeight w:hRule="exact" w:val="254"/>
        </w:trPr>
        <w:tc>
          <w:tcPr>
            <w:tcW w:w="84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63E6C58" w14:textId="77777777" w:rsidR="00634C19" w:rsidRDefault="00634C19"/>
        </w:tc>
        <w:tc>
          <w:tcPr>
            <w:tcW w:w="141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3CF1675" w14:textId="77777777" w:rsidR="00634C19" w:rsidRDefault="00634C19"/>
        </w:tc>
        <w:tc>
          <w:tcPr>
            <w:tcW w:w="373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A9D399B" w14:textId="77777777" w:rsidR="00634C19" w:rsidRDefault="00634C19"/>
        </w:tc>
        <w:tc>
          <w:tcPr>
            <w:tcW w:w="313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CB7C480" w14:textId="77777777" w:rsidR="00634C19" w:rsidRDefault="00000000">
            <w:pPr>
              <w:spacing w:line="200" w:lineRule="exact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  <w:spacing w:val="-1"/>
              </w:rPr>
              <w:t>P</w:t>
            </w:r>
            <w:r>
              <w:rPr>
                <w:rFonts w:ascii="Arial" w:eastAsia="Arial" w:hAnsi="Arial" w:cs="Arial"/>
                <w:color w:val="FF0000"/>
              </w:rPr>
              <w:t>a</w:t>
            </w:r>
            <w:r>
              <w:rPr>
                <w:rFonts w:ascii="Arial" w:eastAsia="Arial" w:hAnsi="Arial" w:cs="Arial"/>
                <w:color w:val="FF0000"/>
                <w:spacing w:val="1"/>
              </w:rPr>
              <w:t>ss</w:t>
            </w:r>
            <w:r>
              <w:rPr>
                <w:rFonts w:ascii="Arial" w:eastAsia="Arial" w:hAnsi="Arial" w:cs="Arial"/>
                <w:color w:val="FF0000"/>
              </w:rPr>
              <w:t>word</w:t>
            </w:r>
            <w:r>
              <w:rPr>
                <w:rFonts w:ascii="Arial" w:eastAsia="Arial" w:hAnsi="Arial" w:cs="Arial"/>
                <w:color w:val="FF0000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</w:rPr>
              <w:t>=</w:t>
            </w:r>
          </w:p>
        </w:tc>
        <w:tc>
          <w:tcPr>
            <w:tcW w:w="28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0FA507F" w14:textId="77777777" w:rsidR="00634C19" w:rsidRDefault="00634C19"/>
        </w:tc>
        <w:tc>
          <w:tcPr>
            <w:tcW w:w="199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DEEE47C" w14:textId="77777777" w:rsidR="00634C19" w:rsidRDefault="00634C19"/>
        </w:tc>
        <w:tc>
          <w:tcPr>
            <w:tcW w:w="142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0C06CC6" w14:textId="77777777" w:rsidR="00634C19" w:rsidRDefault="00634C19"/>
        </w:tc>
      </w:tr>
      <w:tr w:rsidR="00634C19" w14:paraId="49812D80" w14:textId="77777777" w:rsidTr="005319BD">
        <w:trPr>
          <w:trHeight w:hRule="exact" w:val="378"/>
        </w:trPr>
        <w:tc>
          <w:tcPr>
            <w:tcW w:w="84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4EA0BB" w14:textId="77777777" w:rsidR="00634C19" w:rsidRDefault="00634C19"/>
        </w:tc>
        <w:tc>
          <w:tcPr>
            <w:tcW w:w="14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8E2B3" w14:textId="77777777" w:rsidR="00634C19" w:rsidRDefault="00634C19"/>
        </w:tc>
        <w:tc>
          <w:tcPr>
            <w:tcW w:w="373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DD2C8" w14:textId="77777777" w:rsidR="00634C19" w:rsidRDefault="00634C19"/>
        </w:tc>
        <w:tc>
          <w:tcPr>
            <w:tcW w:w="31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C1E25" w14:textId="77777777" w:rsidR="00634C19" w:rsidRDefault="00000000">
            <w:pPr>
              <w:spacing w:line="200" w:lineRule="exact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</w:rPr>
              <w:t>1</w:t>
            </w:r>
            <w:r>
              <w:rPr>
                <w:rFonts w:ascii="Arial" w:eastAsia="Arial" w:hAnsi="Arial" w:cs="Arial"/>
                <w:color w:val="FF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FF0000"/>
              </w:rPr>
              <w:t>3</w:t>
            </w:r>
            <w:r>
              <w:rPr>
                <w:rFonts w:ascii="Arial" w:eastAsia="Arial" w:hAnsi="Arial" w:cs="Arial"/>
                <w:color w:val="FF0000"/>
                <w:spacing w:val="1"/>
              </w:rPr>
              <w:t>4</w:t>
            </w:r>
            <w:r>
              <w:rPr>
                <w:rFonts w:ascii="Arial" w:eastAsia="Arial" w:hAnsi="Arial" w:cs="Arial"/>
                <w:color w:val="FF0000"/>
              </w:rPr>
              <w:t>5</w:t>
            </w:r>
            <w:r>
              <w:rPr>
                <w:rFonts w:ascii="Arial" w:eastAsia="Arial" w:hAnsi="Arial" w:cs="Arial"/>
                <w:color w:val="FF0000"/>
                <w:spacing w:val="-1"/>
              </w:rPr>
              <w:t>6</w:t>
            </w:r>
            <w:r>
              <w:rPr>
                <w:rFonts w:ascii="Arial" w:eastAsia="Arial" w:hAnsi="Arial" w:cs="Arial"/>
                <w:color w:val="FF0000"/>
                <w:spacing w:val="2"/>
              </w:rPr>
              <w:t>7</w:t>
            </w:r>
            <w:r>
              <w:rPr>
                <w:rFonts w:ascii="Arial" w:eastAsia="Arial" w:hAnsi="Arial" w:cs="Arial"/>
                <w:color w:val="FF0000"/>
              </w:rPr>
              <w:t>89</w:t>
            </w:r>
            <w:r>
              <w:rPr>
                <w:rFonts w:ascii="Arial" w:eastAsia="Arial" w:hAnsi="Arial" w:cs="Arial"/>
                <w:color w:val="FF0000"/>
                <w:spacing w:val="1"/>
              </w:rPr>
              <w:t>9</w:t>
            </w:r>
            <w:r>
              <w:rPr>
                <w:rFonts w:ascii="Arial" w:eastAsia="Arial" w:hAnsi="Arial" w:cs="Arial"/>
                <w:color w:val="FF0000"/>
              </w:rPr>
              <w:t>9</w:t>
            </w:r>
          </w:p>
        </w:tc>
        <w:tc>
          <w:tcPr>
            <w:tcW w:w="28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D42F6" w14:textId="77777777" w:rsidR="00634C19" w:rsidRDefault="00634C19"/>
        </w:tc>
        <w:tc>
          <w:tcPr>
            <w:tcW w:w="199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CEC930" w14:textId="77777777" w:rsidR="00634C19" w:rsidRDefault="00634C19"/>
        </w:tc>
        <w:tc>
          <w:tcPr>
            <w:tcW w:w="14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8E68B" w14:textId="77777777" w:rsidR="00634C19" w:rsidRDefault="00634C19"/>
        </w:tc>
      </w:tr>
    </w:tbl>
    <w:p w14:paraId="7BBB5A84" w14:textId="77777777" w:rsidR="00634C19" w:rsidRDefault="00634C19">
      <w:pPr>
        <w:sectPr w:rsidR="00634C19">
          <w:pgSz w:w="16860" w:h="11920" w:orient="landscape"/>
          <w:pgMar w:top="620" w:right="700" w:bottom="280" w:left="620" w:header="720" w:footer="720" w:gutter="0"/>
          <w:cols w:space="720"/>
        </w:sectPr>
      </w:pPr>
    </w:p>
    <w:p w14:paraId="5D8C840B" w14:textId="77777777" w:rsidR="00634C19" w:rsidRDefault="00634C19">
      <w:pPr>
        <w:spacing w:before="9" w:line="80" w:lineRule="exact"/>
        <w:rPr>
          <w:sz w:val="9"/>
          <w:szCs w:val="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402"/>
        <w:gridCol w:w="3713"/>
        <w:gridCol w:w="3118"/>
        <w:gridCol w:w="2837"/>
        <w:gridCol w:w="1985"/>
        <w:gridCol w:w="1418"/>
      </w:tblGrid>
      <w:tr w:rsidR="00634C19" w14:paraId="236A6861" w14:textId="77777777">
        <w:trPr>
          <w:trHeight w:hRule="exact" w:val="240"/>
        </w:trPr>
        <w:tc>
          <w:tcPr>
            <w:tcW w:w="8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2B29134" w14:textId="77777777" w:rsidR="00634C19" w:rsidRDefault="00000000">
            <w:pPr>
              <w:spacing w:before="10"/>
              <w:ind w:left="293" w:right="3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9.</w:t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77977B8" w14:textId="77777777" w:rsidR="00634C19" w:rsidRDefault="00000000">
            <w:pPr>
              <w:spacing w:line="220" w:lineRule="exact"/>
              <w:ind w:left="26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er</w:t>
            </w:r>
          </w:p>
        </w:tc>
        <w:tc>
          <w:tcPr>
            <w:tcW w:w="37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9F2A331" w14:textId="77777777" w:rsidR="00634C19" w:rsidRDefault="00000000">
            <w:pPr>
              <w:spacing w:line="24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</w:p>
          <w:p w14:paraId="0C6B3E02" w14:textId="77777777" w:rsidR="00634C19" w:rsidRDefault="00000000">
            <w:pPr>
              <w:spacing w:before="37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il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word</w:t>
            </w:r>
          </w:p>
          <w:p w14:paraId="093696D7" w14:textId="77777777" w:rsidR="00634C19" w:rsidRDefault="00000000">
            <w:pPr>
              <w:spacing w:before="6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E456DDB" w14:textId="77777777" w:rsidR="00634C19" w:rsidRDefault="00000000">
            <w:pPr>
              <w:spacing w:line="220" w:lineRule="exact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=</w:t>
            </w:r>
          </w:p>
        </w:tc>
        <w:tc>
          <w:tcPr>
            <w:tcW w:w="28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894236F" w14:textId="77777777" w:rsidR="00634C19" w:rsidRDefault="00000000">
            <w:pPr>
              <w:spacing w:before="2" w:line="220" w:lineRule="exact"/>
              <w:ind w:left="707" w:right="383" w:hanging="5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to the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on</w:t>
            </w:r>
          </w:p>
        </w:tc>
        <w:tc>
          <w:tcPr>
            <w:tcW w:w="19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62007A2" w14:textId="77777777" w:rsidR="00634C19" w:rsidRDefault="00000000">
            <w:pPr>
              <w:spacing w:before="10"/>
              <w:ind w:left="4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s </w:t>
            </w:r>
            <w:proofErr w:type="gram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ted</w:t>
            </w:r>
            <w:proofErr w:type="gramEnd"/>
          </w:p>
        </w:tc>
        <w:tc>
          <w:tcPr>
            <w:tcW w:w="14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5D18F12" w14:textId="77777777" w:rsidR="00634C19" w:rsidRDefault="00000000">
            <w:pPr>
              <w:spacing w:before="10"/>
              <w:ind w:left="450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P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s</w:t>
            </w:r>
          </w:p>
        </w:tc>
      </w:tr>
      <w:tr w:rsidR="005319BD" w14:paraId="6670FC03" w14:textId="77777777">
        <w:trPr>
          <w:trHeight w:hRule="exact" w:val="231"/>
        </w:trPr>
        <w:tc>
          <w:tcPr>
            <w:tcW w:w="8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433059D" w14:textId="77777777" w:rsidR="005319BD" w:rsidRDefault="005319BD" w:rsidP="005319BD"/>
        </w:tc>
        <w:tc>
          <w:tcPr>
            <w:tcW w:w="140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46B3099" w14:textId="77777777" w:rsidR="005319BD" w:rsidRDefault="005319BD" w:rsidP="005319BD">
            <w:pPr>
              <w:spacing w:line="200" w:lineRule="exact"/>
              <w:ind w:left="4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37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F34523F" w14:textId="77777777" w:rsidR="005319BD" w:rsidRDefault="005319BD" w:rsidP="005319BD"/>
        </w:tc>
        <w:tc>
          <w:tcPr>
            <w:tcW w:w="31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5440DAF" w14:textId="2B0F82B2" w:rsidR="005319BD" w:rsidRDefault="005319BD" w:rsidP="005319BD">
            <w:pPr>
              <w:spacing w:line="200" w:lineRule="exact"/>
              <w:ind w:left="107"/>
              <w:rPr>
                <w:rFonts w:ascii="Arial" w:eastAsia="Arial" w:hAnsi="Arial" w:cs="Arial"/>
              </w:rPr>
            </w:pPr>
            <w:hyperlink r:id="rId15" w:history="1">
              <w:r w:rsidRPr="00057089">
                <w:rPr>
                  <w:rStyle w:val="Hyperlink"/>
                  <w:rFonts w:ascii="Arial" w:eastAsia="Arial" w:hAnsi="Arial" w:cs="Arial"/>
                  <w:spacing w:val="1"/>
                </w:rPr>
                <w:t>dhanapalnagaraj2002</w:t>
              </w:r>
              <w:r w:rsidRPr="00057089">
                <w:rPr>
                  <w:rStyle w:val="Hyperlink"/>
                  <w:rFonts w:ascii="Arial" w:eastAsia="Arial" w:hAnsi="Arial" w:cs="Arial"/>
                </w:rPr>
                <w:t>@</w:t>
              </w:r>
              <w:r w:rsidRPr="00057089">
                <w:rPr>
                  <w:rStyle w:val="Hyperlink"/>
                  <w:rFonts w:ascii="Arial" w:eastAsia="Arial" w:hAnsi="Arial" w:cs="Arial"/>
                  <w:spacing w:val="1"/>
                </w:rPr>
                <w:t>g</w:t>
              </w:r>
              <w:r w:rsidRPr="00057089">
                <w:rPr>
                  <w:rStyle w:val="Hyperlink"/>
                  <w:rFonts w:ascii="Arial" w:eastAsia="Arial" w:hAnsi="Arial" w:cs="Arial"/>
                </w:rPr>
                <w:t>m</w:t>
              </w:r>
              <w:r w:rsidRPr="00057089">
                <w:rPr>
                  <w:rStyle w:val="Hyperlink"/>
                  <w:rFonts w:ascii="Arial" w:eastAsia="Arial" w:hAnsi="Arial" w:cs="Arial"/>
                  <w:spacing w:val="2"/>
                </w:rPr>
                <w:t>a</w:t>
              </w:r>
              <w:r w:rsidRPr="00057089">
                <w:rPr>
                  <w:rStyle w:val="Hyperlink"/>
                  <w:rFonts w:ascii="Arial" w:eastAsia="Arial" w:hAnsi="Arial" w:cs="Arial"/>
                  <w:spacing w:val="-1"/>
                </w:rPr>
                <w:t>il</w:t>
              </w:r>
              <w:r w:rsidRPr="00057089">
                <w:rPr>
                  <w:rStyle w:val="Hyperlink"/>
                  <w:rFonts w:ascii="Arial" w:eastAsia="Arial" w:hAnsi="Arial" w:cs="Arial"/>
                </w:rPr>
                <w:t>.</w:t>
              </w:r>
              <w:r w:rsidRPr="00057089">
                <w:rPr>
                  <w:rStyle w:val="Hyperlink"/>
                  <w:rFonts w:ascii="Arial" w:eastAsia="Arial" w:hAnsi="Arial" w:cs="Arial"/>
                  <w:spacing w:val="1"/>
                </w:rPr>
                <w:t>c</w:t>
              </w:r>
              <w:r w:rsidRPr="00057089">
                <w:rPr>
                  <w:rStyle w:val="Hyperlink"/>
                  <w:rFonts w:ascii="Arial" w:eastAsia="Arial" w:hAnsi="Arial" w:cs="Arial"/>
                  <w:spacing w:val="2"/>
                </w:rPr>
                <w:t>o</w:t>
              </w:r>
              <w:r w:rsidRPr="00057089">
                <w:rPr>
                  <w:rStyle w:val="Hyperlink"/>
                  <w:rFonts w:ascii="Arial" w:eastAsia="Arial" w:hAnsi="Arial" w:cs="Arial"/>
                </w:rPr>
                <w:t>m</w:t>
              </w:r>
            </w:hyperlink>
          </w:p>
        </w:tc>
        <w:tc>
          <w:tcPr>
            <w:tcW w:w="283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ECDC166" w14:textId="77777777" w:rsidR="005319BD" w:rsidRDefault="005319BD" w:rsidP="005319BD"/>
        </w:tc>
        <w:tc>
          <w:tcPr>
            <w:tcW w:w="19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6814330" w14:textId="77777777" w:rsidR="005319BD" w:rsidRDefault="005319BD" w:rsidP="005319BD"/>
        </w:tc>
        <w:tc>
          <w:tcPr>
            <w:tcW w:w="14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7FB802C" w14:textId="77777777" w:rsidR="005319BD" w:rsidRDefault="005319BD" w:rsidP="005319BD"/>
        </w:tc>
      </w:tr>
      <w:tr w:rsidR="005319BD" w14:paraId="37D1F6A1" w14:textId="77777777">
        <w:trPr>
          <w:trHeight w:hRule="exact" w:val="229"/>
        </w:trPr>
        <w:tc>
          <w:tcPr>
            <w:tcW w:w="8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780EBBD" w14:textId="77777777" w:rsidR="005319BD" w:rsidRDefault="005319BD" w:rsidP="005319BD"/>
        </w:tc>
        <w:tc>
          <w:tcPr>
            <w:tcW w:w="140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7E073AC" w14:textId="77777777" w:rsidR="005319BD" w:rsidRDefault="005319BD" w:rsidP="005319BD">
            <w:pPr>
              <w:spacing w:line="220" w:lineRule="exact"/>
              <w:ind w:left="4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ng</w:t>
            </w:r>
          </w:p>
        </w:tc>
        <w:tc>
          <w:tcPr>
            <w:tcW w:w="37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8C2684D" w14:textId="77777777" w:rsidR="005319BD" w:rsidRDefault="005319BD" w:rsidP="005319BD"/>
        </w:tc>
        <w:tc>
          <w:tcPr>
            <w:tcW w:w="31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5280B25" w14:textId="5F568C23" w:rsidR="005319BD" w:rsidRDefault="005319BD" w:rsidP="005319BD">
            <w:pPr>
              <w:spacing w:line="220" w:lineRule="exact"/>
              <w:ind w:left="107"/>
              <w:rPr>
                <w:rFonts w:ascii="Arial" w:eastAsia="Arial" w:hAnsi="Arial" w:cs="Arial"/>
              </w:rPr>
            </w:pPr>
          </w:p>
        </w:tc>
        <w:tc>
          <w:tcPr>
            <w:tcW w:w="283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C4054A0" w14:textId="77777777" w:rsidR="005319BD" w:rsidRDefault="005319BD" w:rsidP="005319BD"/>
        </w:tc>
        <w:tc>
          <w:tcPr>
            <w:tcW w:w="19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AFB2ADC" w14:textId="77777777" w:rsidR="005319BD" w:rsidRDefault="005319BD" w:rsidP="005319BD"/>
        </w:tc>
        <w:tc>
          <w:tcPr>
            <w:tcW w:w="14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0A7FE42" w14:textId="77777777" w:rsidR="005319BD" w:rsidRDefault="005319BD" w:rsidP="005319BD"/>
        </w:tc>
      </w:tr>
      <w:tr w:rsidR="00634C19" w14:paraId="1F228673" w14:textId="77777777">
        <w:trPr>
          <w:trHeight w:hRule="exact" w:val="229"/>
        </w:trPr>
        <w:tc>
          <w:tcPr>
            <w:tcW w:w="8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CEF515D" w14:textId="77777777" w:rsidR="00634C19" w:rsidRDefault="00634C19"/>
        </w:tc>
        <w:tc>
          <w:tcPr>
            <w:tcW w:w="140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4110C37" w14:textId="77777777" w:rsidR="00634C19" w:rsidRDefault="00000000">
            <w:pPr>
              <w:spacing w:line="200" w:lineRule="exact"/>
              <w:ind w:left="442" w:right="4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V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d</w:t>
            </w:r>
          </w:p>
        </w:tc>
        <w:tc>
          <w:tcPr>
            <w:tcW w:w="37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D0E72FF" w14:textId="77777777" w:rsidR="00634C19" w:rsidRDefault="00634C19"/>
        </w:tc>
        <w:tc>
          <w:tcPr>
            <w:tcW w:w="31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E5E7263" w14:textId="77777777" w:rsidR="00634C19" w:rsidRDefault="00000000">
            <w:pPr>
              <w:spacing w:line="200" w:lineRule="exact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word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=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2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-1"/>
              </w:rPr>
              <w:t>4</w:t>
            </w:r>
            <w:r>
              <w:rPr>
                <w:rFonts w:ascii="Arial" w:eastAsia="Arial" w:hAnsi="Arial" w:cs="Arial"/>
                <w:spacing w:val="2"/>
              </w:rPr>
              <w:t>5</w:t>
            </w:r>
            <w:r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  <w:spacing w:val="-1"/>
              </w:rPr>
              <w:t>7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283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856F9F6" w14:textId="77777777" w:rsidR="00634C19" w:rsidRDefault="00634C19"/>
        </w:tc>
        <w:tc>
          <w:tcPr>
            <w:tcW w:w="19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BC01C79" w14:textId="77777777" w:rsidR="00634C19" w:rsidRDefault="00634C19"/>
        </w:tc>
        <w:tc>
          <w:tcPr>
            <w:tcW w:w="14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4111A17" w14:textId="77777777" w:rsidR="00634C19" w:rsidRDefault="00634C19"/>
        </w:tc>
      </w:tr>
      <w:tr w:rsidR="00634C19" w14:paraId="32C4B849" w14:textId="77777777">
        <w:trPr>
          <w:trHeight w:hRule="exact" w:val="356"/>
        </w:trPr>
        <w:tc>
          <w:tcPr>
            <w:tcW w:w="8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CB60F" w14:textId="77777777" w:rsidR="00634C19" w:rsidRDefault="00634C19"/>
        </w:tc>
        <w:tc>
          <w:tcPr>
            <w:tcW w:w="140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10D7A" w14:textId="77777777" w:rsidR="00634C19" w:rsidRDefault="00000000">
            <w:pPr>
              <w:spacing w:line="200" w:lineRule="exact"/>
              <w:ind w:left="471" w:right="4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data</w:t>
            </w:r>
          </w:p>
        </w:tc>
        <w:tc>
          <w:tcPr>
            <w:tcW w:w="37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EEBB9" w14:textId="77777777" w:rsidR="00634C19" w:rsidRDefault="00634C19"/>
        </w:tc>
        <w:tc>
          <w:tcPr>
            <w:tcW w:w="311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5C8FC" w14:textId="77777777" w:rsidR="00634C19" w:rsidRDefault="00634C19"/>
        </w:tc>
        <w:tc>
          <w:tcPr>
            <w:tcW w:w="28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C4EE7" w14:textId="77777777" w:rsidR="00634C19" w:rsidRDefault="00634C19"/>
        </w:tc>
        <w:tc>
          <w:tcPr>
            <w:tcW w:w="19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BC836" w14:textId="77777777" w:rsidR="00634C19" w:rsidRDefault="00634C19"/>
        </w:tc>
        <w:tc>
          <w:tcPr>
            <w:tcW w:w="14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CA6B9" w14:textId="77777777" w:rsidR="00634C19" w:rsidRDefault="00634C19"/>
        </w:tc>
      </w:tr>
      <w:tr w:rsidR="00634C19" w14:paraId="04468829" w14:textId="77777777">
        <w:trPr>
          <w:trHeight w:hRule="exact" w:val="238"/>
        </w:trPr>
        <w:tc>
          <w:tcPr>
            <w:tcW w:w="8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FDEA163" w14:textId="77777777" w:rsidR="00634C19" w:rsidRDefault="00000000">
            <w:pPr>
              <w:spacing w:before="8"/>
              <w:ind w:left="3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</w:t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AE216C6" w14:textId="77777777" w:rsidR="00634C19" w:rsidRDefault="00000000">
            <w:pPr>
              <w:spacing w:line="220" w:lineRule="exact"/>
              <w:ind w:left="17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37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E909288" w14:textId="77777777" w:rsidR="00634C19" w:rsidRDefault="00000000">
            <w:pPr>
              <w:spacing w:before="8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on</w:t>
            </w:r>
          </w:p>
          <w:p w14:paraId="7B5234C2" w14:textId="77777777" w:rsidR="00634C19" w:rsidRDefault="00000000">
            <w:pPr>
              <w:spacing w:before="41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il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word</w:t>
            </w:r>
          </w:p>
          <w:p w14:paraId="1BBEF003" w14:textId="77777777" w:rsidR="00634C19" w:rsidRDefault="00000000">
            <w:pPr>
              <w:spacing w:before="39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70A6E8C" w14:textId="77777777" w:rsidR="00634C19" w:rsidRDefault="00000000">
            <w:pPr>
              <w:spacing w:line="220" w:lineRule="exact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=</w:t>
            </w:r>
          </w:p>
        </w:tc>
        <w:tc>
          <w:tcPr>
            <w:tcW w:w="28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63FA0F7" w14:textId="77777777" w:rsidR="00634C19" w:rsidRDefault="00000000">
            <w:pPr>
              <w:spacing w:before="3" w:line="220" w:lineRule="exact"/>
              <w:ind w:left="155" w:right="360" w:firstLine="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ert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y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ng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‘</w:t>
            </w:r>
            <w:r>
              <w:rPr>
                <w:rFonts w:ascii="Arial" w:eastAsia="Arial" w:hAnsi="Arial" w:cs="Arial"/>
              </w:rPr>
              <w:t>Inv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word</w:t>
            </w:r>
            <w:r>
              <w:rPr>
                <w:rFonts w:ascii="Arial" w:eastAsia="Arial" w:hAnsi="Arial" w:cs="Arial"/>
                <w:spacing w:val="2"/>
              </w:rPr>
              <w:t>!</w:t>
            </w:r>
            <w:r>
              <w:rPr>
                <w:rFonts w:ascii="Arial" w:eastAsia="Arial" w:hAnsi="Arial" w:cs="Arial"/>
              </w:rPr>
              <w:t>’</w:t>
            </w:r>
          </w:p>
        </w:tc>
        <w:tc>
          <w:tcPr>
            <w:tcW w:w="19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20EEEBC" w14:textId="77777777" w:rsidR="00634C19" w:rsidRDefault="00000000">
            <w:pPr>
              <w:spacing w:before="8"/>
              <w:ind w:left="4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s </w:t>
            </w:r>
            <w:proofErr w:type="gram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ted</w:t>
            </w:r>
            <w:proofErr w:type="gramEnd"/>
          </w:p>
        </w:tc>
        <w:tc>
          <w:tcPr>
            <w:tcW w:w="14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1E97551" w14:textId="77777777" w:rsidR="00634C19" w:rsidRDefault="00000000">
            <w:pPr>
              <w:spacing w:before="8"/>
              <w:ind w:left="451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P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s</w:t>
            </w:r>
          </w:p>
        </w:tc>
      </w:tr>
      <w:tr w:rsidR="00634C19" w14:paraId="4DC071B5" w14:textId="77777777">
        <w:trPr>
          <w:trHeight w:hRule="exact" w:val="229"/>
        </w:trPr>
        <w:tc>
          <w:tcPr>
            <w:tcW w:w="8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0E2374E" w14:textId="77777777" w:rsidR="00634C19" w:rsidRDefault="00634C19"/>
        </w:tc>
        <w:tc>
          <w:tcPr>
            <w:tcW w:w="140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1707DD6" w14:textId="77777777" w:rsidR="00634C19" w:rsidRDefault="00000000">
            <w:pPr>
              <w:spacing w:line="200" w:lineRule="exact"/>
              <w:ind w:left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ng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37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3982DB1" w14:textId="77777777" w:rsidR="00634C19" w:rsidRDefault="00634C19"/>
        </w:tc>
        <w:tc>
          <w:tcPr>
            <w:tcW w:w="31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01DCCEC" w14:textId="77777777" w:rsidR="00634C19" w:rsidRDefault="00000000">
            <w:pPr>
              <w:spacing w:line="200" w:lineRule="exact"/>
              <w:ind w:left="107"/>
              <w:rPr>
                <w:rFonts w:ascii="Arial" w:eastAsia="Arial" w:hAnsi="Arial" w:cs="Arial"/>
              </w:rPr>
            </w:pPr>
            <w:hyperlink r:id="rId16">
              <w:r>
                <w:rPr>
                  <w:rFonts w:ascii="Arial" w:eastAsia="Arial" w:hAnsi="Arial" w:cs="Arial"/>
                </w:rPr>
                <w:t>a</w:t>
              </w:r>
              <w:r>
                <w:rPr>
                  <w:rFonts w:ascii="Arial" w:eastAsia="Arial" w:hAnsi="Arial" w:cs="Arial"/>
                  <w:spacing w:val="-1"/>
                </w:rPr>
                <w:t>d</w:t>
              </w:r>
              <w:r>
                <w:rPr>
                  <w:rFonts w:ascii="Arial" w:eastAsia="Arial" w:hAnsi="Arial" w:cs="Arial"/>
                  <w:spacing w:val="2"/>
                </w:rPr>
                <w:t>m</w:t>
              </w:r>
              <w:r>
                <w:rPr>
                  <w:rFonts w:ascii="Arial" w:eastAsia="Arial" w:hAnsi="Arial" w:cs="Arial"/>
                  <w:spacing w:val="-1"/>
                </w:rPr>
                <w:t>i</w:t>
              </w:r>
              <w:r>
                <w:rPr>
                  <w:rFonts w:ascii="Arial" w:eastAsia="Arial" w:hAnsi="Arial" w:cs="Arial"/>
                </w:rPr>
                <w:t>n.c</w:t>
              </w:r>
              <w:r>
                <w:rPr>
                  <w:rFonts w:ascii="Arial" w:eastAsia="Arial" w:hAnsi="Arial" w:cs="Arial"/>
                  <w:spacing w:val="1"/>
                </w:rPr>
                <w:t>cr</w:t>
              </w:r>
              <w:r>
                <w:rPr>
                  <w:rFonts w:ascii="Arial" w:eastAsia="Arial" w:hAnsi="Arial" w:cs="Arial"/>
                </w:rPr>
                <w:t>@</w:t>
              </w:r>
              <w:r>
                <w:rPr>
                  <w:rFonts w:ascii="Arial" w:eastAsia="Arial" w:hAnsi="Arial" w:cs="Arial"/>
                  <w:spacing w:val="1"/>
                </w:rPr>
                <w:t>g</w:t>
              </w:r>
              <w:r>
                <w:rPr>
                  <w:rFonts w:ascii="Arial" w:eastAsia="Arial" w:hAnsi="Arial" w:cs="Arial"/>
                </w:rPr>
                <w:t>m</w:t>
              </w:r>
              <w:r>
                <w:rPr>
                  <w:rFonts w:ascii="Arial" w:eastAsia="Arial" w:hAnsi="Arial" w:cs="Arial"/>
                  <w:spacing w:val="-1"/>
                </w:rPr>
                <w:t>a</w:t>
              </w:r>
              <w:r>
                <w:rPr>
                  <w:rFonts w:ascii="Arial" w:eastAsia="Arial" w:hAnsi="Arial" w:cs="Arial"/>
                  <w:spacing w:val="1"/>
                </w:rPr>
                <w:t>i</w:t>
              </w:r>
              <w:r>
                <w:rPr>
                  <w:rFonts w:ascii="Arial" w:eastAsia="Arial" w:hAnsi="Arial" w:cs="Arial"/>
                  <w:spacing w:val="-1"/>
                </w:rPr>
                <w:t>l</w:t>
              </w:r>
              <w:r>
                <w:rPr>
                  <w:rFonts w:ascii="Arial" w:eastAsia="Arial" w:hAnsi="Arial" w:cs="Arial"/>
                </w:rPr>
                <w:t>.</w:t>
              </w:r>
              <w:r>
                <w:rPr>
                  <w:rFonts w:ascii="Arial" w:eastAsia="Arial" w:hAnsi="Arial" w:cs="Arial"/>
                  <w:spacing w:val="1"/>
                </w:rPr>
                <w:t>c</w:t>
              </w:r>
              <w:r>
                <w:rPr>
                  <w:rFonts w:ascii="Arial" w:eastAsia="Arial" w:hAnsi="Arial" w:cs="Arial"/>
                  <w:spacing w:val="2"/>
                </w:rPr>
                <w:t>o</w:t>
              </w:r>
              <w:r>
                <w:rPr>
                  <w:rFonts w:ascii="Arial" w:eastAsia="Arial" w:hAnsi="Arial" w:cs="Arial"/>
                </w:rPr>
                <w:t>m</w:t>
              </w:r>
            </w:hyperlink>
          </w:p>
        </w:tc>
        <w:tc>
          <w:tcPr>
            <w:tcW w:w="283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24B49B0" w14:textId="77777777" w:rsidR="00634C19" w:rsidRDefault="00634C19"/>
        </w:tc>
        <w:tc>
          <w:tcPr>
            <w:tcW w:w="19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D569126" w14:textId="77777777" w:rsidR="00634C19" w:rsidRDefault="00634C19"/>
        </w:tc>
        <w:tc>
          <w:tcPr>
            <w:tcW w:w="14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D0B18BB" w14:textId="77777777" w:rsidR="00634C19" w:rsidRDefault="00634C19"/>
        </w:tc>
      </w:tr>
      <w:tr w:rsidR="00634C19" w14:paraId="0223494D" w14:textId="77777777">
        <w:trPr>
          <w:trHeight w:hRule="exact" w:val="598"/>
        </w:trPr>
        <w:tc>
          <w:tcPr>
            <w:tcW w:w="8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71A4C" w14:textId="77777777" w:rsidR="00634C19" w:rsidRDefault="00634C19"/>
        </w:tc>
        <w:tc>
          <w:tcPr>
            <w:tcW w:w="140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18C4E0" w14:textId="77777777" w:rsidR="00634C19" w:rsidRDefault="00000000">
            <w:pPr>
              <w:spacing w:line="200" w:lineRule="exact"/>
              <w:ind w:left="471" w:right="4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data</w:t>
            </w:r>
          </w:p>
        </w:tc>
        <w:tc>
          <w:tcPr>
            <w:tcW w:w="37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5BB8A" w14:textId="77777777" w:rsidR="00634C19" w:rsidRDefault="00634C19"/>
        </w:tc>
        <w:tc>
          <w:tcPr>
            <w:tcW w:w="311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861C4" w14:textId="77777777" w:rsidR="00634C19" w:rsidRDefault="00000000">
            <w:pPr>
              <w:spacing w:line="200" w:lineRule="exact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  <w:spacing w:val="-1"/>
              </w:rPr>
              <w:t>P</w:t>
            </w:r>
            <w:r>
              <w:rPr>
                <w:rFonts w:ascii="Arial" w:eastAsia="Arial" w:hAnsi="Arial" w:cs="Arial"/>
                <w:color w:val="FF0000"/>
              </w:rPr>
              <w:t>a</w:t>
            </w:r>
            <w:r>
              <w:rPr>
                <w:rFonts w:ascii="Arial" w:eastAsia="Arial" w:hAnsi="Arial" w:cs="Arial"/>
                <w:color w:val="FF0000"/>
                <w:spacing w:val="1"/>
              </w:rPr>
              <w:t>ss</w:t>
            </w:r>
            <w:r>
              <w:rPr>
                <w:rFonts w:ascii="Arial" w:eastAsia="Arial" w:hAnsi="Arial" w:cs="Arial"/>
                <w:color w:val="FF0000"/>
              </w:rPr>
              <w:t>word</w:t>
            </w:r>
            <w:r>
              <w:rPr>
                <w:rFonts w:ascii="Arial" w:eastAsia="Arial" w:hAnsi="Arial" w:cs="Arial"/>
                <w:color w:val="FF0000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</w:rPr>
              <w:t>=</w:t>
            </w:r>
            <w:r>
              <w:rPr>
                <w:rFonts w:ascii="Arial" w:eastAsia="Arial" w:hAnsi="Arial" w:cs="Arial"/>
                <w:color w:val="FF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</w:rPr>
              <w:t>a</w:t>
            </w:r>
            <w:r>
              <w:rPr>
                <w:rFonts w:ascii="Arial" w:eastAsia="Arial" w:hAnsi="Arial" w:cs="Arial"/>
                <w:color w:val="FF0000"/>
                <w:spacing w:val="1"/>
              </w:rPr>
              <w:t>d</w:t>
            </w:r>
            <w:r>
              <w:rPr>
                <w:rFonts w:ascii="Arial" w:eastAsia="Arial" w:hAnsi="Arial" w:cs="Arial"/>
                <w:color w:val="FF0000"/>
              </w:rPr>
              <w:t>m</w:t>
            </w:r>
            <w:r>
              <w:rPr>
                <w:rFonts w:ascii="Arial" w:eastAsia="Arial" w:hAnsi="Arial" w:cs="Arial"/>
                <w:color w:val="FF0000"/>
                <w:spacing w:val="1"/>
              </w:rPr>
              <w:t>i</w:t>
            </w:r>
            <w:r>
              <w:rPr>
                <w:rFonts w:ascii="Arial" w:eastAsia="Arial" w:hAnsi="Arial" w:cs="Arial"/>
                <w:color w:val="FF0000"/>
              </w:rPr>
              <w:t>n.c</w:t>
            </w:r>
            <w:r>
              <w:rPr>
                <w:rFonts w:ascii="Arial" w:eastAsia="Arial" w:hAnsi="Arial" w:cs="Arial"/>
                <w:color w:val="FF0000"/>
                <w:spacing w:val="1"/>
              </w:rPr>
              <w:t>c</w:t>
            </w:r>
            <w:r>
              <w:rPr>
                <w:rFonts w:ascii="Arial" w:eastAsia="Arial" w:hAnsi="Arial" w:cs="Arial"/>
                <w:color w:val="FF0000"/>
              </w:rPr>
              <w:t>r</w:t>
            </w:r>
          </w:p>
        </w:tc>
        <w:tc>
          <w:tcPr>
            <w:tcW w:w="28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B84BA" w14:textId="77777777" w:rsidR="00634C19" w:rsidRDefault="00634C19"/>
        </w:tc>
        <w:tc>
          <w:tcPr>
            <w:tcW w:w="19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EFBC52" w14:textId="77777777" w:rsidR="00634C19" w:rsidRDefault="00634C19"/>
        </w:tc>
        <w:tc>
          <w:tcPr>
            <w:tcW w:w="14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86D3B" w14:textId="77777777" w:rsidR="00634C19" w:rsidRDefault="00634C19"/>
        </w:tc>
      </w:tr>
      <w:tr w:rsidR="00634C19" w14:paraId="4146945A" w14:textId="77777777">
        <w:trPr>
          <w:trHeight w:hRule="exact" w:val="240"/>
        </w:trPr>
        <w:tc>
          <w:tcPr>
            <w:tcW w:w="8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EBFD2C9" w14:textId="77777777" w:rsidR="00634C19" w:rsidRDefault="00000000">
            <w:pPr>
              <w:spacing w:before="8"/>
              <w:ind w:left="3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0062B42" w14:textId="77777777" w:rsidR="00634C19" w:rsidRDefault="00000000">
            <w:pPr>
              <w:spacing w:line="220" w:lineRule="exact"/>
              <w:ind w:left="17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37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7B66356" w14:textId="77777777" w:rsidR="00634C19" w:rsidRDefault="00000000">
            <w:pPr>
              <w:spacing w:line="24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</w:p>
          <w:p w14:paraId="3B0DA459" w14:textId="77777777" w:rsidR="00634C19" w:rsidRDefault="00000000">
            <w:pPr>
              <w:spacing w:before="40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il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word</w:t>
            </w:r>
          </w:p>
          <w:p w14:paraId="1566B676" w14:textId="77777777" w:rsidR="00634C19" w:rsidRDefault="00000000">
            <w:pPr>
              <w:spacing w:before="35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3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0729553" w14:textId="77777777" w:rsidR="00634C19" w:rsidRDefault="00000000">
            <w:pPr>
              <w:spacing w:line="220" w:lineRule="exact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  <w:spacing w:val="-1"/>
              </w:rPr>
              <w:t>E</w:t>
            </w:r>
            <w:r>
              <w:rPr>
                <w:rFonts w:ascii="Arial" w:eastAsia="Arial" w:hAnsi="Arial" w:cs="Arial"/>
                <w:color w:val="FF0000"/>
              </w:rPr>
              <w:t>m</w:t>
            </w:r>
            <w:r>
              <w:rPr>
                <w:rFonts w:ascii="Arial" w:eastAsia="Arial" w:hAnsi="Arial" w:cs="Arial"/>
                <w:color w:val="FF0000"/>
                <w:spacing w:val="2"/>
              </w:rPr>
              <w:t>a</w:t>
            </w:r>
            <w:r>
              <w:rPr>
                <w:rFonts w:ascii="Arial" w:eastAsia="Arial" w:hAnsi="Arial" w:cs="Arial"/>
                <w:color w:val="FF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FF0000"/>
              </w:rPr>
              <w:t>l</w:t>
            </w:r>
            <w:r>
              <w:rPr>
                <w:rFonts w:ascii="Arial" w:eastAsia="Arial" w:hAnsi="Arial" w:cs="Arial"/>
                <w:color w:val="FF0000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</w:rPr>
              <w:t xml:space="preserve">= </w:t>
            </w:r>
            <w:hyperlink r:id="rId17">
              <w:r>
                <w:rPr>
                  <w:rFonts w:ascii="Arial" w:eastAsia="Arial" w:hAnsi="Arial" w:cs="Arial"/>
                  <w:color w:val="FF0000"/>
                </w:rPr>
                <w:t>a</w:t>
              </w:r>
              <w:r>
                <w:rPr>
                  <w:rFonts w:ascii="Arial" w:eastAsia="Arial" w:hAnsi="Arial" w:cs="Arial"/>
                  <w:color w:val="FF0000"/>
                  <w:spacing w:val="-1"/>
                </w:rPr>
                <w:t>d</w:t>
              </w:r>
              <w:r>
                <w:rPr>
                  <w:rFonts w:ascii="Arial" w:eastAsia="Arial" w:hAnsi="Arial" w:cs="Arial"/>
                  <w:color w:val="FF0000"/>
                  <w:spacing w:val="2"/>
                </w:rPr>
                <w:t>m</w:t>
              </w:r>
              <w:r>
                <w:rPr>
                  <w:rFonts w:ascii="Arial" w:eastAsia="Arial" w:hAnsi="Arial" w:cs="Arial"/>
                  <w:color w:val="FF0000"/>
                  <w:spacing w:val="-1"/>
                </w:rPr>
                <w:t>i</w:t>
              </w:r>
              <w:r>
                <w:rPr>
                  <w:rFonts w:ascii="Arial" w:eastAsia="Arial" w:hAnsi="Arial" w:cs="Arial"/>
                  <w:color w:val="FF0000"/>
                  <w:spacing w:val="2"/>
                </w:rPr>
                <w:t>n</w:t>
              </w:r>
              <w:r>
                <w:rPr>
                  <w:rFonts w:ascii="Arial" w:eastAsia="Arial" w:hAnsi="Arial" w:cs="Arial"/>
                  <w:color w:val="FF0000"/>
                </w:rPr>
                <w:t>@</w:t>
              </w:r>
              <w:r>
                <w:rPr>
                  <w:rFonts w:ascii="Arial" w:eastAsia="Arial" w:hAnsi="Arial" w:cs="Arial"/>
                  <w:color w:val="FF0000"/>
                  <w:spacing w:val="1"/>
                </w:rPr>
                <w:t>g</w:t>
              </w:r>
              <w:r>
                <w:rPr>
                  <w:rFonts w:ascii="Arial" w:eastAsia="Arial" w:hAnsi="Arial" w:cs="Arial"/>
                  <w:color w:val="FF0000"/>
                </w:rPr>
                <w:t>m</w:t>
              </w:r>
              <w:r>
                <w:rPr>
                  <w:rFonts w:ascii="Arial" w:eastAsia="Arial" w:hAnsi="Arial" w:cs="Arial"/>
                  <w:color w:val="FF0000"/>
                  <w:spacing w:val="2"/>
                </w:rPr>
                <w:t>a</w:t>
              </w:r>
              <w:r>
                <w:rPr>
                  <w:rFonts w:ascii="Arial" w:eastAsia="Arial" w:hAnsi="Arial" w:cs="Arial"/>
                  <w:color w:val="FF0000"/>
                  <w:spacing w:val="-1"/>
                </w:rPr>
                <w:t>il</w:t>
              </w:r>
              <w:r>
                <w:rPr>
                  <w:rFonts w:ascii="Arial" w:eastAsia="Arial" w:hAnsi="Arial" w:cs="Arial"/>
                  <w:color w:val="FF0000"/>
                </w:rPr>
                <w:t>.</w:t>
              </w:r>
              <w:r>
                <w:rPr>
                  <w:rFonts w:ascii="Arial" w:eastAsia="Arial" w:hAnsi="Arial" w:cs="Arial"/>
                  <w:color w:val="FF0000"/>
                  <w:spacing w:val="1"/>
                </w:rPr>
                <w:t>c</w:t>
              </w:r>
              <w:r>
                <w:rPr>
                  <w:rFonts w:ascii="Arial" w:eastAsia="Arial" w:hAnsi="Arial" w:cs="Arial"/>
                  <w:color w:val="FF0000"/>
                  <w:spacing w:val="2"/>
                </w:rPr>
                <w:t>o</w:t>
              </w:r>
              <w:r>
                <w:rPr>
                  <w:rFonts w:ascii="Arial" w:eastAsia="Arial" w:hAnsi="Arial" w:cs="Arial"/>
                  <w:color w:val="FF0000"/>
                </w:rPr>
                <w:t>m</w:t>
              </w:r>
            </w:hyperlink>
          </w:p>
          <w:p w14:paraId="66D75D6D" w14:textId="77777777" w:rsidR="00634C19" w:rsidRDefault="00000000">
            <w:pPr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word</w:t>
            </w:r>
            <w:r>
              <w:rPr>
                <w:rFonts w:ascii="Arial" w:eastAsia="Arial" w:hAnsi="Arial" w:cs="Arial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</w:rPr>
              <w:t>=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hyperlink r:id="rId18">
              <w:r>
                <w:rPr>
                  <w:rFonts w:ascii="Arial" w:eastAsia="Arial" w:hAnsi="Arial" w:cs="Arial"/>
                </w:rPr>
                <w:t>n.c</w:t>
              </w:r>
              <w:r>
                <w:rPr>
                  <w:rFonts w:ascii="Arial" w:eastAsia="Arial" w:hAnsi="Arial" w:cs="Arial"/>
                  <w:spacing w:val="1"/>
                </w:rPr>
                <w:t>cr</w:t>
              </w:r>
              <w:r>
                <w:rPr>
                  <w:rFonts w:ascii="Arial" w:eastAsia="Arial" w:hAnsi="Arial" w:cs="Arial"/>
                </w:rPr>
                <w:t>@</w:t>
              </w:r>
              <w:r>
                <w:rPr>
                  <w:rFonts w:ascii="Arial" w:eastAsia="Arial" w:hAnsi="Arial" w:cs="Arial"/>
                  <w:spacing w:val="-1"/>
                </w:rPr>
                <w:t>2</w:t>
              </w:r>
              <w:r>
                <w:rPr>
                  <w:rFonts w:ascii="Arial" w:eastAsia="Arial" w:hAnsi="Arial" w:cs="Arial"/>
                  <w:spacing w:val="2"/>
                </w:rPr>
                <w:t>0</w:t>
              </w:r>
              <w:r>
                <w:rPr>
                  <w:rFonts w:ascii="Arial" w:eastAsia="Arial" w:hAnsi="Arial" w:cs="Arial"/>
                </w:rPr>
                <w:t>22</w:t>
              </w:r>
            </w:hyperlink>
          </w:p>
        </w:tc>
        <w:tc>
          <w:tcPr>
            <w:tcW w:w="28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F281B5A" w14:textId="77777777" w:rsidR="00634C19" w:rsidRDefault="00000000">
            <w:pPr>
              <w:spacing w:before="2" w:line="220" w:lineRule="exact"/>
              <w:ind w:left="364" w:right="360" w:hanging="1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ert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y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ng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‘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il</w:t>
            </w:r>
            <w:r>
              <w:rPr>
                <w:rFonts w:ascii="Arial" w:eastAsia="Arial" w:hAnsi="Arial" w:cs="Arial"/>
                <w:spacing w:val="2"/>
              </w:rPr>
              <w:t>!</w:t>
            </w:r>
            <w:r>
              <w:rPr>
                <w:rFonts w:ascii="Arial" w:eastAsia="Arial" w:hAnsi="Arial" w:cs="Arial"/>
              </w:rPr>
              <w:t>’</w:t>
            </w:r>
          </w:p>
        </w:tc>
        <w:tc>
          <w:tcPr>
            <w:tcW w:w="19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0AE3617" w14:textId="77777777" w:rsidR="00634C19" w:rsidRDefault="00000000">
            <w:pPr>
              <w:spacing w:before="8"/>
              <w:ind w:left="4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s </w:t>
            </w:r>
            <w:proofErr w:type="gram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ted</w:t>
            </w:r>
            <w:proofErr w:type="gramEnd"/>
          </w:p>
        </w:tc>
        <w:tc>
          <w:tcPr>
            <w:tcW w:w="14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65E0DDC" w14:textId="77777777" w:rsidR="00634C19" w:rsidRDefault="00000000">
            <w:pPr>
              <w:spacing w:before="8"/>
              <w:ind w:left="450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P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s</w:t>
            </w:r>
          </w:p>
        </w:tc>
      </w:tr>
      <w:tr w:rsidR="00634C19" w14:paraId="09BA7730" w14:textId="77777777">
        <w:trPr>
          <w:trHeight w:hRule="exact" w:val="230"/>
        </w:trPr>
        <w:tc>
          <w:tcPr>
            <w:tcW w:w="8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BB61BF5" w14:textId="77777777" w:rsidR="00634C19" w:rsidRDefault="00634C19"/>
        </w:tc>
        <w:tc>
          <w:tcPr>
            <w:tcW w:w="140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45B68FC" w14:textId="77777777" w:rsidR="00634C19" w:rsidRDefault="00000000">
            <w:pPr>
              <w:spacing w:line="200" w:lineRule="exact"/>
              <w:ind w:left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ng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37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1D7635C" w14:textId="77777777" w:rsidR="00634C19" w:rsidRDefault="00634C19"/>
        </w:tc>
        <w:tc>
          <w:tcPr>
            <w:tcW w:w="31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F0BBC21" w14:textId="77777777" w:rsidR="00634C19" w:rsidRDefault="00634C19"/>
        </w:tc>
        <w:tc>
          <w:tcPr>
            <w:tcW w:w="283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03D138F" w14:textId="77777777" w:rsidR="00634C19" w:rsidRDefault="00634C19"/>
        </w:tc>
        <w:tc>
          <w:tcPr>
            <w:tcW w:w="19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224190F" w14:textId="77777777" w:rsidR="00634C19" w:rsidRDefault="00634C19"/>
        </w:tc>
        <w:tc>
          <w:tcPr>
            <w:tcW w:w="14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DE23290" w14:textId="77777777" w:rsidR="00634C19" w:rsidRDefault="00634C19"/>
        </w:tc>
      </w:tr>
      <w:tr w:rsidR="00634C19" w14:paraId="3D61321F" w14:textId="77777777">
        <w:trPr>
          <w:trHeight w:hRule="exact" w:val="529"/>
        </w:trPr>
        <w:tc>
          <w:tcPr>
            <w:tcW w:w="8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B1ABE" w14:textId="77777777" w:rsidR="00634C19" w:rsidRDefault="00634C19"/>
        </w:tc>
        <w:tc>
          <w:tcPr>
            <w:tcW w:w="140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DCE9A" w14:textId="77777777" w:rsidR="00634C19" w:rsidRDefault="00000000">
            <w:pPr>
              <w:spacing w:line="200" w:lineRule="exact"/>
              <w:ind w:left="461" w:right="4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data</w:t>
            </w:r>
          </w:p>
        </w:tc>
        <w:tc>
          <w:tcPr>
            <w:tcW w:w="37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BD325" w14:textId="77777777" w:rsidR="00634C19" w:rsidRDefault="00634C19"/>
        </w:tc>
        <w:tc>
          <w:tcPr>
            <w:tcW w:w="31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00D2F" w14:textId="77777777" w:rsidR="00634C19" w:rsidRDefault="00634C19"/>
        </w:tc>
        <w:tc>
          <w:tcPr>
            <w:tcW w:w="28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967647" w14:textId="77777777" w:rsidR="00634C19" w:rsidRDefault="00634C19"/>
        </w:tc>
        <w:tc>
          <w:tcPr>
            <w:tcW w:w="19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45018" w14:textId="77777777" w:rsidR="00634C19" w:rsidRDefault="00634C19"/>
        </w:tc>
        <w:tc>
          <w:tcPr>
            <w:tcW w:w="14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186E8" w14:textId="77777777" w:rsidR="00634C19" w:rsidRDefault="00634C19"/>
        </w:tc>
      </w:tr>
      <w:tr w:rsidR="00634C19" w14:paraId="69A937BD" w14:textId="77777777">
        <w:trPr>
          <w:trHeight w:hRule="exact" w:val="240"/>
        </w:trPr>
        <w:tc>
          <w:tcPr>
            <w:tcW w:w="8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4CC9FCF" w14:textId="77777777" w:rsidR="00634C19" w:rsidRDefault="00000000">
            <w:pPr>
              <w:spacing w:before="10"/>
              <w:ind w:left="3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91BAC27" w14:textId="77777777" w:rsidR="00634C19" w:rsidRDefault="00000000">
            <w:pPr>
              <w:spacing w:line="220" w:lineRule="exact"/>
              <w:ind w:left="17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37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5A839D8" w14:textId="77777777" w:rsidR="00634C19" w:rsidRDefault="00000000">
            <w:pPr>
              <w:spacing w:line="24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</w:p>
          <w:p w14:paraId="61BFFFF7" w14:textId="77777777" w:rsidR="00634C19" w:rsidRDefault="00000000">
            <w:pPr>
              <w:spacing w:before="40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il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word</w:t>
            </w:r>
          </w:p>
          <w:p w14:paraId="1DCB812C" w14:textId="77777777" w:rsidR="00634C19" w:rsidRDefault="00000000">
            <w:pPr>
              <w:spacing w:before="32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3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32731AE" w14:textId="77777777" w:rsidR="00634C19" w:rsidRDefault="00000000">
            <w:pPr>
              <w:spacing w:line="220" w:lineRule="exact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= </w:t>
            </w:r>
            <w:hyperlink r:id="rId19">
              <w:r>
                <w:rPr>
                  <w:rFonts w:ascii="Arial" w:eastAsia="Arial" w:hAnsi="Arial" w:cs="Arial"/>
                </w:rPr>
                <w:t>a</w:t>
              </w:r>
              <w:r>
                <w:rPr>
                  <w:rFonts w:ascii="Arial" w:eastAsia="Arial" w:hAnsi="Arial" w:cs="Arial"/>
                  <w:spacing w:val="1"/>
                </w:rPr>
                <w:t>d</w:t>
              </w:r>
              <w:r>
                <w:rPr>
                  <w:rFonts w:ascii="Arial" w:eastAsia="Arial" w:hAnsi="Arial" w:cs="Arial"/>
                </w:rPr>
                <w:t>m</w:t>
              </w:r>
              <w:r>
                <w:rPr>
                  <w:rFonts w:ascii="Arial" w:eastAsia="Arial" w:hAnsi="Arial" w:cs="Arial"/>
                  <w:spacing w:val="1"/>
                </w:rPr>
                <w:t>i</w:t>
              </w:r>
              <w:r>
                <w:rPr>
                  <w:rFonts w:ascii="Arial" w:eastAsia="Arial" w:hAnsi="Arial" w:cs="Arial"/>
                </w:rPr>
                <w:t>n.c</w:t>
              </w:r>
              <w:r>
                <w:rPr>
                  <w:rFonts w:ascii="Arial" w:eastAsia="Arial" w:hAnsi="Arial" w:cs="Arial"/>
                  <w:spacing w:val="1"/>
                </w:rPr>
                <w:t>cr</w:t>
              </w:r>
              <w:r>
                <w:rPr>
                  <w:rFonts w:ascii="Arial" w:eastAsia="Arial" w:hAnsi="Arial" w:cs="Arial"/>
                </w:rPr>
                <w:t>@</w:t>
              </w:r>
              <w:r>
                <w:rPr>
                  <w:rFonts w:ascii="Arial" w:eastAsia="Arial" w:hAnsi="Arial" w:cs="Arial"/>
                  <w:spacing w:val="-1"/>
                </w:rPr>
                <w:t>g</w:t>
              </w:r>
              <w:r>
                <w:rPr>
                  <w:rFonts w:ascii="Arial" w:eastAsia="Arial" w:hAnsi="Arial" w:cs="Arial"/>
                  <w:spacing w:val="2"/>
                </w:rPr>
                <w:t>m</w:t>
              </w:r>
              <w:r>
                <w:rPr>
                  <w:rFonts w:ascii="Arial" w:eastAsia="Arial" w:hAnsi="Arial" w:cs="Arial"/>
                </w:rPr>
                <w:t>a</w:t>
              </w:r>
              <w:r>
                <w:rPr>
                  <w:rFonts w:ascii="Arial" w:eastAsia="Arial" w:hAnsi="Arial" w:cs="Arial"/>
                  <w:spacing w:val="1"/>
                </w:rPr>
                <w:t>i</w:t>
              </w:r>
              <w:r>
                <w:rPr>
                  <w:rFonts w:ascii="Arial" w:eastAsia="Arial" w:hAnsi="Arial" w:cs="Arial"/>
                  <w:spacing w:val="-1"/>
                </w:rPr>
                <w:t>l</w:t>
              </w:r>
              <w:r>
                <w:rPr>
                  <w:rFonts w:ascii="Arial" w:eastAsia="Arial" w:hAnsi="Arial" w:cs="Arial"/>
                </w:rPr>
                <w:t>.</w:t>
              </w:r>
              <w:r>
                <w:rPr>
                  <w:rFonts w:ascii="Arial" w:eastAsia="Arial" w:hAnsi="Arial" w:cs="Arial"/>
                  <w:spacing w:val="3"/>
                </w:rPr>
                <w:t>c</w:t>
              </w:r>
              <w:r>
                <w:rPr>
                  <w:rFonts w:ascii="Arial" w:eastAsia="Arial" w:hAnsi="Arial" w:cs="Arial"/>
                </w:rPr>
                <w:t>om</w:t>
              </w:r>
            </w:hyperlink>
          </w:p>
          <w:p w14:paraId="31A998A2" w14:textId="77777777" w:rsidR="00634C19" w:rsidRDefault="00000000">
            <w:pPr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word</w:t>
            </w:r>
            <w:r>
              <w:rPr>
                <w:rFonts w:ascii="Arial" w:eastAsia="Arial" w:hAnsi="Arial" w:cs="Arial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</w:rPr>
              <w:t>=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hyperlink r:id="rId20">
              <w:r>
                <w:rPr>
                  <w:rFonts w:ascii="Arial" w:eastAsia="Arial" w:hAnsi="Arial" w:cs="Arial"/>
                </w:rPr>
                <w:t>n.c</w:t>
              </w:r>
              <w:r>
                <w:rPr>
                  <w:rFonts w:ascii="Arial" w:eastAsia="Arial" w:hAnsi="Arial" w:cs="Arial"/>
                  <w:spacing w:val="1"/>
                </w:rPr>
                <w:t>cr</w:t>
              </w:r>
              <w:r>
                <w:rPr>
                  <w:rFonts w:ascii="Arial" w:eastAsia="Arial" w:hAnsi="Arial" w:cs="Arial"/>
                </w:rPr>
                <w:t>@</w:t>
              </w:r>
              <w:r>
                <w:rPr>
                  <w:rFonts w:ascii="Arial" w:eastAsia="Arial" w:hAnsi="Arial" w:cs="Arial"/>
                  <w:spacing w:val="-1"/>
                </w:rPr>
                <w:t>2</w:t>
              </w:r>
              <w:r>
                <w:rPr>
                  <w:rFonts w:ascii="Arial" w:eastAsia="Arial" w:hAnsi="Arial" w:cs="Arial"/>
                  <w:spacing w:val="2"/>
                </w:rPr>
                <w:t>0</w:t>
              </w:r>
              <w:r>
                <w:rPr>
                  <w:rFonts w:ascii="Arial" w:eastAsia="Arial" w:hAnsi="Arial" w:cs="Arial"/>
                </w:rPr>
                <w:t>22</w:t>
              </w:r>
            </w:hyperlink>
          </w:p>
        </w:tc>
        <w:tc>
          <w:tcPr>
            <w:tcW w:w="28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2515013" w14:textId="77777777" w:rsidR="00634C19" w:rsidRDefault="00000000">
            <w:pPr>
              <w:spacing w:line="220" w:lineRule="exact"/>
              <w:ind w:left="889" w:right="367" w:hanging="7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he 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on</w:t>
            </w:r>
          </w:p>
        </w:tc>
        <w:tc>
          <w:tcPr>
            <w:tcW w:w="19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479BED9" w14:textId="77777777" w:rsidR="00634C19" w:rsidRDefault="00000000">
            <w:pPr>
              <w:spacing w:before="10"/>
              <w:ind w:left="4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s </w:t>
            </w:r>
            <w:proofErr w:type="gram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ted</w:t>
            </w:r>
            <w:proofErr w:type="gramEnd"/>
          </w:p>
        </w:tc>
        <w:tc>
          <w:tcPr>
            <w:tcW w:w="14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D9B4B6C" w14:textId="77777777" w:rsidR="00634C19" w:rsidRDefault="00000000">
            <w:pPr>
              <w:spacing w:before="10"/>
              <w:ind w:left="450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P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s</w:t>
            </w:r>
          </w:p>
        </w:tc>
      </w:tr>
      <w:tr w:rsidR="00634C19" w14:paraId="47549EB2" w14:textId="77777777">
        <w:trPr>
          <w:trHeight w:hRule="exact" w:val="230"/>
        </w:trPr>
        <w:tc>
          <w:tcPr>
            <w:tcW w:w="8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BCC2EC5" w14:textId="77777777" w:rsidR="00634C19" w:rsidRDefault="00634C19"/>
        </w:tc>
        <w:tc>
          <w:tcPr>
            <w:tcW w:w="140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32AFEA2" w14:textId="77777777" w:rsidR="00634C19" w:rsidRDefault="00000000">
            <w:pPr>
              <w:spacing w:line="20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ng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37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3772FC5" w14:textId="77777777" w:rsidR="00634C19" w:rsidRDefault="00634C19"/>
        </w:tc>
        <w:tc>
          <w:tcPr>
            <w:tcW w:w="31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E7064C6" w14:textId="77777777" w:rsidR="00634C19" w:rsidRDefault="00634C19"/>
        </w:tc>
        <w:tc>
          <w:tcPr>
            <w:tcW w:w="283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8D6BFFF" w14:textId="77777777" w:rsidR="00634C19" w:rsidRDefault="00634C19"/>
        </w:tc>
        <w:tc>
          <w:tcPr>
            <w:tcW w:w="19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19058BA" w14:textId="77777777" w:rsidR="00634C19" w:rsidRDefault="00634C19"/>
        </w:tc>
        <w:tc>
          <w:tcPr>
            <w:tcW w:w="14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9A8AF2A" w14:textId="77777777" w:rsidR="00634C19" w:rsidRDefault="00634C19"/>
        </w:tc>
      </w:tr>
      <w:tr w:rsidR="00634C19" w14:paraId="0A5456B0" w14:textId="77777777">
        <w:trPr>
          <w:trHeight w:hRule="exact" w:val="531"/>
        </w:trPr>
        <w:tc>
          <w:tcPr>
            <w:tcW w:w="8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58F499" w14:textId="77777777" w:rsidR="00634C19" w:rsidRDefault="00634C19"/>
        </w:tc>
        <w:tc>
          <w:tcPr>
            <w:tcW w:w="140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C5492" w14:textId="77777777" w:rsidR="00634C19" w:rsidRDefault="00000000">
            <w:pPr>
              <w:spacing w:line="200" w:lineRule="exact"/>
              <w:ind w:left="461" w:right="4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data</w:t>
            </w:r>
          </w:p>
        </w:tc>
        <w:tc>
          <w:tcPr>
            <w:tcW w:w="37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52759" w14:textId="77777777" w:rsidR="00634C19" w:rsidRDefault="00634C19"/>
        </w:tc>
        <w:tc>
          <w:tcPr>
            <w:tcW w:w="31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37806" w14:textId="77777777" w:rsidR="00634C19" w:rsidRDefault="00634C19"/>
        </w:tc>
        <w:tc>
          <w:tcPr>
            <w:tcW w:w="28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026DE" w14:textId="77777777" w:rsidR="00634C19" w:rsidRDefault="00634C19"/>
        </w:tc>
        <w:tc>
          <w:tcPr>
            <w:tcW w:w="19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FDE54" w14:textId="77777777" w:rsidR="00634C19" w:rsidRDefault="00634C19"/>
        </w:tc>
        <w:tc>
          <w:tcPr>
            <w:tcW w:w="14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10187" w14:textId="77777777" w:rsidR="00634C19" w:rsidRDefault="00634C19"/>
        </w:tc>
      </w:tr>
      <w:tr w:rsidR="00634C19" w14:paraId="3C1888EC" w14:textId="77777777">
        <w:trPr>
          <w:trHeight w:hRule="exact" w:val="238"/>
        </w:trPr>
        <w:tc>
          <w:tcPr>
            <w:tcW w:w="8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08E4BB8" w14:textId="77777777" w:rsidR="00634C19" w:rsidRDefault="00000000">
            <w:pPr>
              <w:spacing w:before="8"/>
              <w:ind w:left="3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DFBB682" w14:textId="77777777" w:rsidR="00634C19" w:rsidRDefault="00000000">
            <w:pPr>
              <w:spacing w:line="220" w:lineRule="exact"/>
              <w:ind w:left="26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er</w:t>
            </w:r>
          </w:p>
        </w:tc>
        <w:tc>
          <w:tcPr>
            <w:tcW w:w="37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C958785" w14:textId="77777777" w:rsidR="00634C19" w:rsidRDefault="00000000">
            <w:pPr>
              <w:spacing w:before="8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av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ar</w:t>
            </w:r>
          </w:p>
          <w:p w14:paraId="1F7CE18B" w14:textId="77777777" w:rsidR="00634C19" w:rsidRDefault="00000000">
            <w:pPr>
              <w:spacing w:before="17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t-s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</w:p>
          <w:p w14:paraId="14E55E60" w14:textId="77777777" w:rsidR="00634C19" w:rsidRDefault="00000000">
            <w:pPr>
              <w:spacing w:before="15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3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E624A4A" w14:textId="77777777" w:rsidR="00634C19" w:rsidRDefault="00000000">
            <w:pPr>
              <w:spacing w:line="220" w:lineRule="exact"/>
              <w:ind w:left="1481" w:right="14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-</w:t>
            </w:r>
          </w:p>
        </w:tc>
        <w:tc>
          <w:tcPr>
            <w:tcW w:w="28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BC8C250" w14:textId="77777777" w:rsidR="00634C19" w:rsidRDefault="00000000">
            <w:pPr>
              <w:spacing w:before="2" w:line="220" w:lineRule="exact"/>
              <w:ind w:left="296" w:right="2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b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w w:val="99"/>
              </w:rPr>
              <w:t xml:space="preserve">e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ut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fr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9"/>
              </w:rPr>
              <w:t>t</w:t>
            </w:r>
            <w:r>
              <w:rPr>
                <w:rFonts w:ascii="Arial" w:eastAsia="Arial" w:hAnsi="Arial" w:cs="Arial"/>
                <w:spacing w:val="2"/>
                <w:w w:val="99"/>
              </w:rPr>
              <w:t>h</w:t>
            </w:r>
            <w:r>
              <w:rPr>
                <w:rFonts w:ascii="Arial" w:eastAsia="Arial" w:hAnsi="Arial" w:cs="Arial"/>
                <w:w w:val="99"/>
              </w:rPr>
              <w:t>e</w:t>
            </w:r>
          </w:p>
          <w:p w14:paraId="3FD35134" w14:textId="77777777" w:rsidR="00634C19" w:rsidRDefault="00000000">
            <w:pPr>
              <w:spacing w:line="220" w:lineRule="exact"/>
              <w:ind w:left="912" w:right="8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spacing w:val="-1"/>
                <w:w w:val="99"/>
              </w:rPr>
              <w:t>p</w:t>
            </w:r>
            <w:r>
              <w:rPr>
                <w:rFonts w:ascii="Arial" w:eastAsia="Arial" w:hAnsi="Arial" w:cs="Arial"/>
                <w:spacing w:val="2"/>
                <w:w w:val="99"/>
              </w:rPr>
              <w:t>p</w:t>
            </w:r>
            <w:r>
              <w:rPr>
                <w:rFonts w:ascii="Arial" w:eastAsia="Arial" w:hAnsi="Arial" w:cs="Arial"/>
                <w:spacing w:val="-1"/>
                <w:w w:val="99"/>
              </w:rPr>
              <w:t>li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spacing w:val="2"/>
                <w:w w:val="99"/>
              </w:rPr>
              <w:t>t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on</w:t>
            </w:r>
          </w:p>
        </w:tc>
        <w:tc>
          <w:tcPr>
            <w:tcW w:w="19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8DEFF13" w14:textId="77777777" w:rsidR="00634C19" w:rsidRDefault="00000000">
            <w:pPr>
              <w:spacing w:before="8"/>
              <w:ind w:left="4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exp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proofErr w:type="gramEnd"/>
          </w:p>
        </w:tc>
        <w:tc>
          <w:tcPr>
            <w:tcW w:w="14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DEC44D0" w14:textId="77777777" w:rsidR="00634C19" w:rsidRDefault="00000000">
            <w:pPr>
              <w:spacing w:before="8"/>
              <w:ind w:left="451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P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s</w:t>
            </w:r>
          </w:p>
        </w:tc>
      </w:tr>
      <w:tr w:rsidR="00634C19" w14:paraId="5F52E90C" w14:textId="77777777">
        <w:trPr>
          <w:trHeight w:hRule="exact" w:val="662"/>
        </w:trPr>
        <w:tc>
          <w:tcPr>
            <w:tcW w:w="8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9A9C4" w14:textId="77777777" w:rsidR="00634C19" w:rsidRDefault="00634C19"/>
        </w:tc>
        <w:tc>
          <w:tcPr>
            <w:tcW w:w="140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28A7C" w14:textId="77777777" w:rsidR="00634C19" w:rsidRDefault="00000000">
            <w:pPr>
              <w:spacing w:line="200" w:lineRule="exact"/>
              <w:ind w:left="2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ut</w:t>
            </w:r>
          </w:p>
        </w:tc>
        <w:tc>
          <w:tcPr>
            <w:tcW w:w="37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79F6D" w14:textId="77777777" w:rsidR="00634C19" w:rsidRDefault="00634C19"/>
        </w:tc>
        <w:tc>
          <w:tcPr>
            <w:tcW w:w="31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BCD0C" w14:textId="77777777" w:rsidR="00634C19" w:rsidRDefault="00634C19"/>
        </w:tc>
        <w:tc>
          <w:tcPr>
            <w:tcW w:w="28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624E4" w14:textId="77777777" w:rsidR="00634C19" w:rsidRDefault="00634C19"/>
        </w:tc>
        <w:tc>
          <w:tcPr>
            <w:tcW w:w="19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22F71" w14:textId="77777777" w:rsidR="00634C19" w:rsidRDefault="00634C19"/>
        </w:tc>
        <w:tc>
          <w:tcPr>
            <w:tcW w:w="14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3027A" w14:textId="77777777" w:rsidR="00634C19" w:rsidRDefault="00634C19"/>
        </w:tc>
      </w:tr>
      <w:tr w:rsidR="00634C19" w14:paraId="00C39965" w14:textId="77777777">
        <w:trPr>
          <w:trHeight w:hRule="exact" w:val="240"/>
        </w:trPr>
        <w:tc>
          <w:tcPr>
            <w:tcW w:w="8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AC34C53" w14:textId="77777777" w:rsidR="00634C19" w:rsidRDefault="00000000">
            <w:pPr>
              <w:spacing w:before="10"/>
              <w:ind w:left="3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153D343" w14:textId="77777777" w:rsidR="00634C19" w:rsidRDefault="00000000">
            <w:pPr>
              <w:spacing w:line="220" w:lineRule="exact"/>
              <w:ind w:left="26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er</w:t>
            </w:r>
          </w:p>
        </w:tc>
        <w:tc>
          <w:tcPr>
            <w:tcW w:w="37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7DC7348" w14:textId="77777777" w:rsidR="00634C19" w:rsidRDefault="00000000">
            <w:pPr>
              <w:spacing w:before="10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av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ar</w:t>
            </w:r>
          </w:p>
          <w:p w14:paraId="2F3F3EA4" w14:textId="77777777" w:rsidR="00634C19" w:rsidRDefault="00000000">
            <w:pPr>
              <w:spacing w:before="15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t-s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</w:p>
          <w:p w14:paraId="2852E25F" w14:textId="77777777" w:rsidR="00634C19" w:rsidRDefault="00000000">
            <w:pPr>
              <w:spacing w:before="17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3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EC32EF8" w14:textId="77777777" w:rsidR="00634C19" w:rsidRDefault="00000000">
            <w:pPr>
              <w:spacing w:line="220" w:lineRule="exact"/>
              <w:ind w:left="1481" w:right="14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-</w:t>
            </w:r>
          </w:p>
        </w:tc>
        <w:tc>
          <w:tcPr>
            <w:tcW w:w="28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0ED90C2" w14:textId="77777777" w:rsidR="00634C19" w:rsidRDefault="00000000">
            <w:pPr>
              <w:spacing w:line="220" w:lineRule="exact"/>
              <w:ind w:left="447" w:right="42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b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w w:val="99"/>
              </w:rPr>
              <w:t xml:space="preserve">e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ut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w w:val="99"/>
              </w:rPr>
              <w:t>fr</w:t>
            </w:r>
            <w:r>
              <w:rPr>
                <w:rFonts w:ascii="Arial" w:eastAsia="Arial" w:hAnsi="Arial" w:cs="Arial"/>
                <w:spacing w:val="2"/>
                <w:w w:val="99"/>
              </w:rPr>
              <w:t>o</w:t>
            </w:r>
            <w:r>
              <w:rPr>
                <w:rFonts w:ascii="Arial" w:eastAsia="Arial" w:hAnsi="Arial" w:cs="Arial"/>
                <w:w w:val="99"/>
              </w:rPr>
              <w:t>m</w:t>
            </w:r>
          </w:p>
          <w:p w14:paraId="64D74E8F" w14:textId="77777777" w:rsidR="00634C19" w:rsidRDefault="00000000">
            <w:pPr>
              <w:spacing w:line="220" w:lineRule="exact"/>
              <w:ind w:left="743" w:right="7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p</w:t>
            </w:r>
            <w:r>
              <w:rPr>
                <w:rFonts w:ascii="Arial" w:eastAsia="Arial" w:hAnsi="Arial" w:cs="Arial"/>
                <w:spacing w:val="1"/>
                <w:w w:val="99"/>
              </w:rPr>
              <w:t>p</w:t>
            </w:r>
            <w:r>
              <w:rPr>
                <w:rFonts w:ascii="Arial" w:eastAsia="Arial" w:hAnsi="Arial" w:cs="Arial"/>
                <w:spacing w:val="-1"/>
                <w:w w:val="99"/>
              </w:rPr>
              <w:t>li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spacing w:val="2"/>
                <w:w w:val="99"/>
              </w:rPr>
              <w:t>t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on</w:t>
            </w:r>
          </w:p>
        </w:tc>
        <w:tc>
          <w:tcPr>
            <w:tcW w:w="19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2EDB1B8" w14:textId="77777777" w:rsidR="00634C19" w:rsidRDefault="00000000">
            <w:pPr>
              <w:spacing w:before="10"/>
              <w:ind w:left="4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exp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proofErr w:type="gramEnd"/>
          </w:p>
        </w:tc>
        <w:tc>
          <w:tcPr>
            <w:tcW w:w="14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3C7BDA7" w14:textId="77777777" w:rsidR="00634C19" w:rsidRDefault="00000000">
            <w:pPr>
              <w:spacing w:before="10"/>
              <w:ind w:left="45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P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s</w:t>
            </w:r>
          </w:p>
        </w:tc>
      </w:tr>
      <w:tr w:rsidR="00634C19" w14:paraId="7414BED1" w14:textId="77777777">
        <w:trPr>
          <w:trHeight w:hRule="exact" w:val="747"/>
        </w:trPr>
        <w:tc>
          <w:tcPr>
            <w:tcW w:w="8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0767B" w14:textId="77777777" w:rsidR="00634C19" w:rsidRDefault="00634C19"/>
        </w:tc>
        <w:tc>
          <w:tcPr>
            <w:tcW w:w="140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E2EC4" w14:textId="77777777" w:rsidR="00634C19" w:rsidRDefault="00000000">
            <w:pPr>
              <w:spacing w:line="200" w:lineRule="exact"/>
              <w:ind w:left="2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ut</w:t>
            </w:r>
          </w:p>
        </w:tc>
        <w:tc>
          <w:tcPr>
            <w:tcW w:w="37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4F1BD" w14:textId="77777777" w:rsidR="00634C19" w:rsidRDefault="00634C19"/>
        </w:tc>
        <w:tc>
          <w:tcPr>
            <w:tcW w:w="31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7AC604" w14:textId="77777777" w:rsidR="00634C19" w:rsidRDefault="00634C19"/>
        </w:tc>
        <w:tc>
          <w:tcPr>
            <w:tcW w:w="28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B3F93" w14:textId="77777777" w:rsidR="00634C19" w:rsidRDefault="00634C19"/>
        </w:tc>
        <w:tc>
          <w:tcPr>
            <w:tcW w:w="19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2C61E" w14:textId="77777777" w:rsidR="00634C19" w:rsidRDefault="00634C19"/>
        </w:tc>
        <w:tc>
          <w:tcPr>
            <w:tcW w:w="14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72CF7" w14:textId="77777777" w:rsidR="00634C19" w:rsidRDefault="00634C19"/>
        </w:tc>
      </w:tr>
    </w:tbl>
    <w:p w14:paraId="5AE955E1" w14:textId="77777777" w:rsidR="002F2011" w:rsidRDefault="002F2011"/>
    <w:sectPr w:rsidR="002F2011">
      <w:pgSz w:w="16860" w:h="11920" w:orient="landscape"/>
      <w:pgMar w:top="620" w:right="7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43D04"/>
    <w:multiLevelType w:val="multilevel"/>
    <w:tmpl w:val="EA905B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7678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C19"/>
    <w:rsid w:val="002376C4"/>
    <w:rsid w:val="002F2011"/>
    <w:rsid w:val="004649E3"/>
    <w:rsid w:val="005319BD"/>
    <w:rsid w:val="0063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7336"/>
  <w15:docId w15:val="{5C742AD0-B761-471E-9D4C-A5778307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649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napalnagaraj2002@gmail.com" TargetMode="External"/><Relationship Id="rId13" Type="http://schemas.openxmlformats.org/officeDocument/2006/relationships/hyperlink" Target="mailto:dhanapalnagaraj2002@gmail.com" TargetMode="External"/><Relationship Id="rId18" Type="http://schemas.openxmlformats.org/officeDocument/2006/relationships/hyperlink" Target="mailto:ccr@202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dhanapalnagaraj2002@gmail.com" TargetMode="External"/><Relationship Id="rId12" Type="http://schemas.openxmlformats.org/officeDocument/2006/relationships/hyperlink" Target="mailto:dhanapalnagaraj2002@gmail.com" TargetMode="External"/><Relationship Id="rId17" Type="http://schemas.openxmlformats.org/officeDocument/2006/relationships/hyperlink" Target="mailto:admin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dmin.ccr@gmail.com" TargetMode="External"/><Relationship Id="rId20" Type="http://schemas.openxmlformats.org/officeDocument/2006/relationships/hyperlink" Target="mailto:ccr@202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hanapalnagaraj2002@gmail.com" TargetMode="External"/><Relationship Id="rId11" Type="http://schemas.openxmlformats.org/officeDocument/2006/relationships/hyperlink" Target="mailto:dhanapalnagaraj2002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dhanapalnagaraj2002@gmail.com" TargetMode="External"/><Relationship Id="rId10" Type="http://schemas.openxmlformats.org/officeDocument/2006/relationships/hyperlink" Target="mailto:dhanapalnagaraj2002@gmail.com" TargetMode="External"/><Relationship Id="rId19" Type="http://schemas.openxmlformats.org/officeDocument/2006/relationships/hyperlink" Target="mailto:admin.cc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hanapalnagaraj2002@gmail.com" TargetMode="External"/><Relationship Id="rId14" Type="http://schemas.openxmlformats.org/officeDocument/2006/relationships/hyperlink" Target="mailto:dhanapalnagaraj2002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45D2A-503B-441B-A896-0B7E9C342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 THE MASTER</dc:creator>
  <cp:lastModifiedBy>ELCOT</cp:lastModifiedBy>
  <cp:revision>2</cp:revision>
  <dcterms:created xsi:type="dcterms:W3CDTF">2022-11-07T07:03:00Z</dcterms:created>
  <dcterms:modified xsi:type="dcterms:W3CDTF">2022-11-07T07:03:00Z</dcterms:modified>
</cp:coreProperties>
</file>